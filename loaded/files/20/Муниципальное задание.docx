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51B" w:rsidRPr="00F71877" w:rsidRDefault="0069651B" w:rsidP="0069651B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F71877">
        <w:rPr>
          <w:rFonts w:ascii="Times New Roman" w:hAnsi="Times New Roman"/>
          <w:sz w:val="28"/>
          <w:szCs w:val="28"/>
        </w:rPr>
        <w:t>УТВЕРЖДЕНО</w:t>
      </w:r>
    </w:p>
    <w:p w:rsidR="0069651B" w:rsidRPr="00F71877" w:rsidRDefault="0069651B" w:rsidP="0069651B">
      <w:pPr>
        <w:spacing w:after="0" w:line="240" w:lineRule="auto"/>
        <w:ind w:firstLine="540"/>
        <w:jc w:val="right"/>
        <w:rPr>
          <w:rFonts w:ascii="Times New Roman" w:hAnsi="Times New Roman"/>
          <w:sz w:val="28"/>
          <w:szCs w:val="28"/>
        </w:rPr>
      </w:pPr>
      <w:r w:rsidRPr="00F71877">
        <w:rPr>
          <w:rFonts w:ascii="Times New Roman" w:hAnsi="Times New Roman"/>
          <w:sz w:val="28"/>
          <w:szCs w:val="28"/>
        </w:rPr>
        <w:t xml:space="preserve">постановлением администрации </w:t>
      </w:r>
    </w:p>
    <w:p w:rsidR="0069651B" w:rsidRPr="00F71877" w:rsidRDefault="0069651B" w:rsidP="0069651B">
      <w:pPr>
        <w:spacing w:after="0" w:line="240" w:lineRule="auto"/>
        <w:ind w:firstLine="540"/>
        <w:jc w:val="right"/>
        <w:rPr>
          <w:rFonts w:ascii="Times New Roman" w:hAnsi="Times New Roman"/>
          <w:sz w:val="28"/>
          <w:szCs w:val="28"/>
        </w:rPr>
      </w:pPr>
      <w:r w:rsidRPr="00F71877">
        <w:rPr>
          <w:rFonts w:ascii="Times New Roman" w:hAnsi="Times New Roman"/>
          <w:sz w:val="28"/>
          <w:szCs w:val="28"/>
        </w:rPr>
        <w:t xml:space="preserve">Гайнского муниципального района </w:t>
      </w:r>
    </w:p>
    <w:p w:rsidR="00D94301" w:rsidRPr="00F71877" w:rsidRDefault="00D94301" w:rsidP="00D94301">
      <w:pPr>
        <w:spacing w:after="0" w:line="240" w:lineRule="auto"/>
        <w:ind w:firstLine="54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 03.03.2016 г.  № 101</w:t>
      </w:r>
      <w:r w:rsidRPr="00F71877">
        <w:rPr>
          <w:rFonts w:ascii="Times New Roman" w:hAnsi="Times New Roman"/>
          <w:sz w:val="28"/>
          <w:szCs w:val="28"/>
        </w:rPr>
        <w:t xml:space="preserve">  </w:t>
      </w:r>
    </w:p>
    <w:p w:rsidR="00100094" w:rsidRPr="00100094" w:rsidRDefault="00100094" w:rsidP="00100094">
      <w:pPr>
        <w:pStyle w:val="a3"/>
        <w:jc w:val="both"/>
      </w:pPr>
    </w:p>
    <w:p w:rsidR="0085220C" w:rsidRPr="00F905C9" w:rsidRDefault="0085220C" w:rsidP="0085220C">
      <w:pPr>
        <w:pStyle w:val="a3"/>
      </w:pPr>
    </w:p>
    <w:p w:rsidR="0085220C" w:rsidRPr="00F905C9" w:rsidRDefault="0085220C" w:rsidP="0085220C">
      <w:pPr>
        <w:pStyle w:val="a3"/>
        <w:jc w:val="center"/>
        <w:rPr>
          <w:b/>
          <w:bCs/>
        </w:rPr>
      </w:pPr>
      <w:r w:rsidRPr="00F905C9">
        <w:t xml:space="preserve">         </w:t>
      </w:r>
      <w:r w:rsidRPr="00F905C9">
        <w:rPr>
          <w:b/>
          <w:bCs/>
        </w:rPr>
        <w:t>МУНИЦИПАЛЬНОЕ ЗАДАНИЕ №</w:t>
      </w:r>
      <w:r w:rsidRPr="00F905C9">
        <w:t xml:space="preserve"> </w:t>
      </w:r>
      <w:r>
        <w:rPr>
          <w:b/>
          <w:noProof/>
          <w:position w:val="-3"/>
          <w:sz w:val="28"/>
          <w:szCs w:val="28"/>
        </w:rPr>
        <w:t>5</w:t>
      </w:r>
    </w:p>
    <w:p w:rsidR="0085220C" w:rsidRPr="00F905C9" w:rsidRDefault="0085220C" w:rsidP="0085220C">
      <w:pPr>
        <w:pStyle w:val="a3"/>
        <w:jc w:val="center"/>
      </w:pPr>
      <w:r w:rsidRPr="00F905C9">
        <w:rPr>
          <w:b/>
          <w:bCs/>
        </w:rPr>
        <w:t xml:space="preserve">   на 2016 год и на плановый период 2017 и 2018 годов</w:t>
      </w:r>
    </w:p>
    <w:p w:rsidR="0085220C" w:rsidRPr="00F905C9" w:rsidRDefault="0085220C" w:rsidP="0085220C">
      <w:pPr>
        <w:pStyle w:val="a3"/>
        <w:jc w:val="center"/>
      </w:pPr>
    </w:p>
    <w:tbl>
      <w:tblPr>
        <w:tblW w:w="15069" w:type="dxa"/>
        <w:tblInd w:w="84" w:type="dxa"/>
        <w:tblLayout w:type="fixed"/>
        <w:tblCellMar>
          <w:left w:w="84" w:type="dxa"/>
          <w:right w:w="84" w:type="dxa"/>
        </w:tblCellMar>
        <w:tblLook w:val="0000"/>
      </w:tblPr>
      <w:tblGrid>
        <w:gridCol w:w="12049"/>
        <w:gridCol w:w="1512"/>
        <w:gridCol w:w="1508"/>
      </w:tblGrid>
      <w:tr w:rsidR="0085220C" w:rsidRPr="00F905C9" w:rsidTr="00474BA4"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</w:tcPr>
          <w:p w:rsidR="0085220C" w:rsidRPr="00F905C9" w:rsidRDefault="0085220C" w:rsidP="00474BA4">
            <w:pPr>
              <w:pStyle w:val="a3"/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85220C" w:rsidRPr="00F905C9" w:rsidRDefault="0085220C" w:rsidP="00474BA4">
            <w:pPr>
              <w:pStyle w:val="a3"/>
            </w:pPr>
          </w:p>
        </w:tc>
        <w:tc>
          <w:tcPr>
            <w:tcW w:w="1508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85220C" w:rsidRPr="00F905C9" w:rsidRDefault="0085220C" w:rsidP="00474BA4">
            <w:pPr>
              <w:pStyle w:val="a3"/>
            </w:pPr>
            <w:r w:rsidRPr="00F905C9">
              <w:rPr>
                <w:b/>
                <w:bCs/>
              </w:rPr>
              <w:t>Коды</w:t>
            </w:r>
            <w:r w:rsidRPr="00F905C9">
              <w:t xml:space="preserve"> </w:t>
            </w:r>
          </w:p>
        </w:tc>
      </w:tr>
      <w:tr w:rsidR="0085220C" w:rsidRPr="00F905C9" w:rsidTr="00474BA4"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</w:tcPr>
          <w:p w:rsidR="0085220C" w:rsidRPr="00F905C9" w:rsidRDefault="0085220C" w:rsidP="00474BA4">
            <w:pPr>
              <w:pStyle w:val="a3"/>
              <w:ind w:right="-84"/>
            </w:pPr>
            <w:r w:rsidRPr="00F905C9">
              <w:t>Наименование муници</w:t>
            </w:r>
            <w:r w:rsidR="007146BD">
              <w:t>па</w:t>
            </w:r>
            <w:r w:rsidRPr="00F905C9">
              <w:t>льного учреждения __</w:t>
            </w:r>
            <w:r w:rsidRPr="00F905C9">
              <w:rPr>
                <w:u w:val="single"/>
              </w:rPr>
              <w:t xml:space="preserve">Муниципальное </w:t>
            </w:r>
            <w:r>
              <w:rPr>
                <w:u w:val="single"/>
              </w:rPr>
              <w:t xml:space="preserve">межпоселенческое бюджетное учреждение  культуры </w:t>
            </w:r>
            <w:r w:rsidRPr="00F905C9">
              <w:rPr>
                <w:u w:val="single"/>
              </w:rPr>
              <w:t xml:space="preserve"> «</w:t>
            </w:r>
            <w:r>
              <w:rPr>
                <w:u w:val="single"/>
              </w:rPr>
              <w:t>Культурно-методический центр</w:t>
            </w:r>
            <w:r w:rsidRPr="00F905C9">
              <w:rPr>
                <w:u w:val="single"/>
              </w:rPr>
              <w:t xml:space="preserve">» </w:t>
            </w:r>
            <w:r w:rsidRPr="00F905C9">
              <w:t>_</w:t>
            </w:r>
            <w:r>
              <w:t>_____________________________________________</w:t>
            </w:r>
            <w:r w:rsidRPr="00F905C9">
              <w:t xml:space="preserve">_ 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right"/>
            </w:pPr>
            <w:r w:rsidRPr="00F905C9">
              <w:t>Форма по</w:t>
            </w:r>
            <w:r w:rsidRPr="00F905C9">
              <w:rPr>
                <w:strike/>
                <w:color w:val="00916D"/>
              </w:rPr>
              <w:t xml:space="preserve"> </w:t>
            </w:r>
            <w:r w:rsidRPr="00F905C9">
              <w:t xml:space="preserve">ОКУД </w:t>
            </w:r>
          </w:p>
        </w:tc>
        <w:tc>
          <w:tcPr>
            <w:tcW w:w="1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</w:pPr>
            <w:r w:rsidRPr="00F905C9">
              <w:t xml:space="preserve">0506001 </w:t>
            </w:r>
          </w:p>
        </w:tc>
      </w:tr>
      <w:tr w:rsidR="0085220C" w:rsidRPr="00F905C9" w:rsidTr="00474BA4">
        <w:trPr>
          <w:gridAfter w:val="1"/>
          <w:wAfter w:w="1508" w:type="dxa"/>
        </w:trPr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</w:tcPr>
          <w:p w:rsidR="0085220C" w:rsidRPr="00F905C9" w:rsidRDefault="0085220C" w:rsidP="00474BA4">
            <w:pPr>
              <w:pStyle w:val="a3"/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 w:rsidRPr="00F905C9">
              <w:t xml:space="preserve"> </w:t>
            </w:r>
          </w:p>
        </w:tc>
      </w:tr>
      <w:tr w:rsidR="0085220C" w:rsidRPr="00F905C9" w:rsidTr="00474BA4"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</w:tcPr>
          <w:p w:rsidR="0085220C" w:rsidRPr="00F905C9" w:rsidRDefault="0085220C" w:rsidP="00474BA4">
            <w:pPr>
              <w:pStyle w:val="a3"/>
            </w:pPr>
            <w:r w:rsidRPr="00F905C9">
              <w:t xml:space="preserve">Виды деятельности муниципального учреждения: </w:t>
            </w:r>
          </w:p>
          <w:p w:rsidR="0085220C" w:rsidRPr="00F905C9" w:rsidRDefault="0085220C" w:rsidP="00474BA4">
            <w:pPr>
              <w:pStyle w:val="a3"/>
            </w:pPr>
            <w:r w:rsidRPr="00F905C9">
              <w:t xml:space="preserve">деятельность в области </w:t>
            </w:r>
            <w:r>
              <w:t>культуры</w:t>
            </w:r>
            <w:r w:rsidRPr="00F905C9">
              <w:t>;</w:t>
            </w:r>
          </w:p>
          <w:p w:rsidR="0085220C" w:rsidRPr="00F905C9" w:rsidRDefault="0085220C" w:rsidP="00474BA4">
            <w:pPr>
              <w:pStyle w:val="a3"/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right"/>
            </w:pPr>
            <w:r w:rsidRPr="00F905C9">
              <w:t xml:space="preserve"> </w:t>
            </w:r>
          </w:p>
        </w:tc>
        <w:tc>
          <w:tcPr>
            <w:tcW w:w="1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</w:pPr>
          </w:p>
        </w:tc>
      </w:tr>
      <w:tr w:rsidR="0085220C" w:rsidRPr="00F905C9" w:rsidTr="00474BA4"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</w:tcPr>
          <w:p w:rsidR="0085220C" w:rsidRPr="00F905C9" w:rsidRDefault="0085220C" w:rsidP="00474BA4">
            <w:pPr>
              <w:pStyle w:val="a3"/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right"/>
            </w:pPr>
            <w:r w:rsidRPr="00F905C9">
              <w:t>По</w:t>
            </w:r>
            <w:r w:rsidRPr="00F905C9">
              <w:rPr>
                <w:color w:val="00916D"/>
              </w:rPr>
              <w:t xml:space="preserve"> </w:t>
            </w:r>
            <w:r w:rsidRPr="00F905C9">
              <w:t xml:space="preserve">ОКВЭД </w:t>
            </w:r>
          </w:p>
        </w:tc>
        <w:tc>
          <w:tcPr>
            <w:tcW w:w="1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</w:pPr>
            <w:r w:rsidRPr="00F905C9">
              <w:t>92.</w:t>
            </w:r>
            <w:r>
              <w:t>51</w:t>
            </w:r>
          </w:p>
        </w:tc>
      </w:tr>
      <w:tr w:rsidR="0085220C" w:rsidRPr="00F905C9" w:rsidTr="00474BA4"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</w:tcPr>
          <w:p w:rsidR="0085220C" w:rsidRPr="00F905C9" w:rsidRDefault="0085220C" w:rsidP="00474BA4">
            <w:pPr>
              <w:pStyle w:val="a3"/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right"/>
            </w:pPr>
            <w:r w:rsidRPr="00F905C9">
              <w:t xml:space="preserve">По ОКВЭД </w:t>
            </w:r>
          </w:p>
        </w:tc>
        <w:tc>
          <w:tcPr>
            <w:tcW w:w="1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</w:pPr>
            <w:r>
              <w:t>92.31.00</w:t>
            </w:r>
          </w:p>
        </w:tc>
      </w:tr>
      <w:tr w:rsidR="0085220C" w:rsidRPr="00F905C9" w:rsidTr="00474BA4"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</w:tcPr>
          <w:p w:rsidR="0085220C" w:rsidRPr="001F2F71" w:rsidRDefault="0085220C" w:rsidP="0085220C">
            <w:pPr>
              <w:numPr>
                <w:ilvl w:val="0"/>
                <w:numId w:val="6"/>
              </w:numPr>
              <w:spacing w:after="0" w:line="240" w:lineRule="auto"/>
              <w:ind w:left="0"/>
              <w:rPr>
                <w:rFonts w:ascii="roboto" w:hAnsi="roboto"/>
                <w:color w:val="4A4A4A"/>
                <w:sz w:val="18"/>
                <w:szCs w:val="18"/>
              </w:rPr>
            </w:pPr>
            <w:r w:rsidRPr="001F2F71">
              <w:rPr>
                <w:rFonts w:ascii="Times New Roman" w:hAnsi="Times New Roman"/>
                <w:sz w:val="24"/>
                <w:szCs w:val="24"/>
              </w:rPr>
              <w:t>Вид муниципального учреждения</w:t>
            </w:r>
            <w:r>
              <w:t xml:space="preserve"> </w:t>
            </w:r>
            <w:r w:rsidRPr="001F2F71">
              <w:rPr>
                <w:rFonts w:ascii="Times New Roman" w:hAnsi="Times New Roman"/>
                <w:sz w:val="24"/>
                <w:szCs w:val="24"/>
                <w:u w:val="single"/>
              </w:rPr>
              <w:t xml:space="preserve">_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учреждение клубного типа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right"/>
            </w:pPr>
            <w:r w:rsidRPr="00F905C9">
              <w:t xml:space="preserve">По ОКВЭД </w:t>
            </w:r>
          </w:p>
        </w:tc>
        <w:tc>
          <w:tcPr>
            <w:tcW w:w="1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</w:pPr>
          </w:p>
        </w:tc>
      </w:tr>
      <w:tr w:rsidR="0085220C" w:rsidRPr="00F905C9" w:rsidTr="00474BA4"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</w:tcPr>
          <w:p w:rsidR="0085220C" w:rsidRPr="001F2F71" w:rsidRDefault="0085220C" w:rsidP="00474BA4">
            <w:pPr>
              <w:pStyle w:val="a3"/>
              <w:tabs>
                <w:tab w:val="left" w:pos="4830"/>
                <w:tab w:val="right" w:pos="11881"/>
              </w:tabs>
              <w:rPr>
                <w:sz w:val="20"/>
                <w:szCs w:val="20"/>
              </w:rPr>
            </w:pPr>
            <w:r w:rsidRPr="001F2F71">
              <w:rPr>
                <w:sz w:val="20"/>
                <w:szCs w:val="20"/>
              </w:rPr>
              <w:t xml:space="preserve">                                                  </w:t>
            </w:r>
            <w:proofErr w:type="gramStart"/>
            <w:r w:rsidRPr="001F2F71">
              <w:rPr>
                <w:sz w:val="20"/>
                <w:szCs w:val="20"/>
              </w:rPr>
              <w:t xml:space="preserve">(указывается вид муниципального учреждения из базового (отраслевого) перечня </w:t>
            </w:r>
            <w:proofErr w:type="gramEnd"/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</w:pPr>
          </w:p>
        </w:tc>
        <w:tc>
          <w:tcPr>
            <w:tcW w:w="1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</w:pPr>
          </w:p>
        </w:tc>
      </w:tr>
    </w:tbl>
    <w:p w:rsidR="0085220C" w:rsidRDefault="0085220C" w:rsidP="0085220C">
      <w:pPr>
        <w:pStyle w:val="a3"/>
      </w:pPr>
    </w:p>
    <w:p w:rsidR="0085220C" w:rsidRDefault="0085220C" w:rsidP="0085220C">
      <w:pPr>
        <w:pStyle w:val="a3"/>
      </w:pPr>
    </w:p>
    <w:p w:rsidR="0085220C" w:rsidRPr="00ED0305" w:rsidRDefault="0085220C" w:rsidP="0085220C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D0305">
        <w:rPr>
          <w:rFonts w:ascii="Times New Roman" w:hAnsi="Times New Roman"/>
          <w:b/>
          <w:bCs/>
          <w:color w:val="000000"/>
          <w:sz w:val="24"/>
          <w:szCs w:val="24"/>
          <w:lang w:eastAsia="zh-CN"/>
        </w:rPr>
        <w:t>Часть 1. Сведения об оказываемых муниципальных услугах</w:t>
      </w:r>
      <w:r w:rsidRPr="00ED0305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</w:t>
      </w:r>
    </w:p>
    <w:p w:rsidR="0085220C" w:rsidRPr="00ED0305" w:rsidRDefault="0085220C" w:rsidP="0085220C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zh-CN"/>
        </w:rPr>
      </w:pPr>
    </w:p>
    <w:p w:rsidR="0085220C" w:rsidRPr="00ED0305" w:rsidRDefault="0085220C" w:rsidP="0085220C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D0305">
        <w:rPr>
          <w:rFonts w:ascii="Times New Roman" w:hAnsi="Times New Roman"/>
          <w:color w:val="000000"/>
          <w:sz w:val="24"/>
          <w:szCs w:val="24"/>
          <w:u w:val="single"/>
          <w:lang w:eastAsia="zh-CN"/>
        </w:rPr>
        <w:t>Раздел _1___</w:t>
      </w:r>
    </w:p>
    <w:p w:rsidR="0085220C" w:rsidRPr="00ED0305" w:rsidRDefault="0085220C" w:rsidP="0085220C">
      <w:pPr>
        <w:widowControl w:val="0"/>
        <w:suppressAutoHyphens/>
        <w:autoSpaceDE w:val="0"/>
        <w:spacing w:after="0" w:line="240" w:lineRule="auto"/>
        <w:ind w:firstLine="300"/>
        <w:jc w:val="both"/>
        <w:rPr>
          <w:rFonts w:ascii="Times New Roman" w:hAnsi="Times New Roman"/>
          <w:color w:val="000000"/>
          <w:sz w:val="24"/>
          <w:szCs w:val="24"/>
          <w:lang w:eastAsia="zh-CN"/>
        </w:rPr>
      </w:pPr>
    </w:p>
    <w:tbl>
      <w:tblPr>
        <w:tblW w:w="0" w:type="auto"/>
        <w:tblInd w:w="84" w:type="dxa"/>
        <w:tblLayout w:type="fixed"/>
        <w:tblCellMar>
          <w:left w:w="84" w:type="dxa"/>
          <w:right w:w="84" w:type="dxa"/>
        </w:tblCellMar>
        <w:tblLook w:val="0000"/>
      </w:tblPr>
      <w:tblGrid>
        <w:gridCol w:w="12049"/>
        <w:gridCol w:w="1583"/>
        <w:gridCol w:w="1394"/>
      </w:tblGrid>
      <w:tr w:rsidR="0085220C" w:rsidRPr="00CA1092" w:rsidTr="00D24799">
        <w:tc>
          <w:tcPr>
            <w:tcW w:w="12049" w:type="dxa"/>
            <w:shd w:val="clear" w:color="auto" w:fill="auto"/>
          </w:tcPr>
          <w:p w:rsidR="0085220C" w:rsidRPr="00CA1092" w:rsidRDefault="0085220C" w:rsidP="0085220C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CA109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zh-CN"/>
              </w:rPr>
              <w:t>Наименование муниципальной услуги:</w:t>
            </w:r>
          </w:p>
          <w:p w:rsidR="0085220C" w:rsidRPr="00CA1092" w:rsidRDefault="0085220C" w:rsidP="00474BA4">
            <w:pPr>
              <w:widowControl w:val="0"/>
              <w:suppressAutoHyphens/>
              <w:autoSpaceDE w:val="0"/>
              <w:spacing w:after="0" w:line="240" w:lineRule="auto"/>
              <w:ind w:left="720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  <w:p w:rsidR="0085220C" w:rsidRPr="00CA1092" w:rsidRDefault="0085220C" w:rsidP="0085220C">
            <w:pPr>
              <w:widowControl w:val="0"/>
              <w:numPr>
                <w:ilvl w:val="1"/>
                <w:numId w:val="2"/>
              </w:numPr>
              <w:suppressAutoHyphens/>
              <w:autoSpaceDE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CA1092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r w:rsidRPr="00CA1092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eastAsia="zh-CN"/>
              </w:rPr>
              <w:t>Показ концертов и концертных программ</w:t>
            </w:r>
          </w:p>
        </w:tc>
        <w:tc>
          <w:tcPr>
            <w:tcW w:w="1583" w:type="dxa"/>
            <w:shd w:val="clear" w:color="auto" w:fill="auto"/>
          </w:tcPr>
          <w:p w:rsidR="0085220C" w:rsidRPr="00CA1092" w:rsidRDefault="0085220C" w:rsidP="00474BA4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CA1092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Уникальный номер</w:t>
            </w:r>
          </w:p>
          <w:p w:rsidR="0085220C" w:rsidRPr="00CA1092" w:rsidRDefault="0085220C" w:rsidP="00474BA4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CA1092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по базовому (</w:t>
            </w:r>
            <w:proofErr w:type="gramStart"/>
            <w:r w:rsidRPr="00CA1092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отраслево-му</w:t>
            </w:r>
            <w:proofErr w:type="gramEnd"/>
            <w:r w:rsidRPr="00CA1092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) перечню</w:t>
            </w:r>
          </w:p>
        </w:tc>
        <w:tc>
          <w:tcPr>
            <w:tcW w:w="1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220C" w:rsidRPr="00CA1092" w:rsidRDefault="0085220C" w:rsidP="00474BA4">
            <w:pPr>
              <w:widowControl w:val="0"/>
              <w:suppressAutoHyphens/>
              <w:autoSpaceDE w:val="0"/>
              <w:snapToGri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  <w:p w:rsidR="0085220C" w:rsidRPr="00CA1092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CA1092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03</w:t>
            </w:r>
          </w:p>
          <w:p w:rsidR="0085220C" w:rsidRPr="00CA1092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CA1092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85220C" w:rsidRPr="00CA1092" w:rsidTr="00D24799">
        <w:tc>
          <w:tcPr>
            <w:tcW w:w="12049" w:type="dxa"/>
            <w:shd w:val="clear" w:color="auto" w:fill="auto"/>
          </w:tcPr>
          <w:p w:rsidR="0085220C" w:rsidRPr="00CA1092" w:rsidRDefault="0085220C" w:rsidP="0085220C">
            <w:pPr>
              <w:widowControl w:val="0"/>
              <w:suppressAutoHyphens/>
              <w:autoSpaceDE w:val="0"/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  <w:p w:rsidR="0085220C" w:rsidRPr="00CA1092" w:rsidRDefault="0085220C" w:rsidP="0085220C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CA1092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Категории потребителей муниципальной услуги:  Физические лица </w:t>
            </w:r>
          </w:p>
          <w:p w:rsidR="0085220C" w:rsidRPr="00CA1092" w:rsidRDefault="0085220C" w:rsidP="00474BA4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CA1092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583" w:type="dxa"/>
            <w:shd w:val="clear" w:color="auto" w:fill="auto"/>
          </w:tcPr>
          <w:p w:rsidR="0085220C" w:rsidRPr="00CA1092" w:rsidRDefault="0085220C" w:rsidP="00474BA4">
            <w:pPr>
              <w:widowControl w:val="0"/>
              <w:suppressAutoHyphens/>
              <w:autoSpaceDE w:val="0"/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394" w:type="dxa"/>
            <w:tcBorders>
              <w:top w:val="single" w:sz="2" w:space="0" w:color="000000"/>
            </w:tcBorders>
            <w:shd w:val="clear" w:color="auto" w:fill="auto"/>
          </w:tcPr>
          <w:p w:rsidR="0085220C" w:rsidRPr="00CA1092" w:rsidRDefault="0085220C" w:rsidP="00474BA4">
            <w:pPr>
              <w:widowControl w:val="0"/>
              <w:suppressAutoHyphens/>
              <w:autoSpaceDE w:val="0"/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</w:tr>
    </w:tbl>
    <w:p w:rsidR="0085220C" w:rsidRPr="00CA1092" w:rsidRDefault="0085220C" w:rsidP="0085220C">
      <w:pPr>
        <w:widowControl w:val="0"/>
        <w:suppressAutoHyphens/>
        <w:autoSpaceDE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</w:p>
    <w:p w:rsidR="0085220C" w:rsidRPr="00CA1092" w:rsidRDefault="0085220C" w:rsidP="0085220C">
      <w:pPr>
        <w:widowControl w:val="0"/>
        <w:suppressAutoHyphens/>
        <w:autoSpaceDE w:val="0"/>
        <w:spacing w:after="0" w:line="240" w:lineRule="auto"/>
        <w:ind w:firstLine="300"/>
        <w:rPr>
          <w:rFonts w:ascii="Times New Roman" w:hAnsi="Times New Roman"/>
          <w:bCs/>
          <w:color w:val="000000"/>
          <w:sz w:val="24"/>
          <w:szCs w:val="24"/>
          <w:lang w:eastAsia="zh-CN"/>
        </w:rPr>
      </w:pPr>
      <w:r w:rsidRPr="00CA1092">
        <w:rPr>
          <w:rFonts w:ascii="Times New Roman" w:hAnsi="Times New Roman"/>
          <w:color w:val="000000"/>
          <w:sz w:val="24"/>
          <w:szCs w:val="24"/>
          <w:lang w:eastAsia="zh-CN"/>
        </w:rPr>
        <w:t xml:space="preserve">3. </w:t>
      </w:r>
      <w:r w:rsidRPr="00CA1092">
        <w:rPr>
          <w:rFonts w:ascii="Times New Roman" w:hAnsi="Times New Roman"/>
          <w:bCs/>
          <w:color w:val="000000"/>
          <w:sz w:val="24"/>
          <w:szCs w:val="24"/>
          <w:lang w:eastAsia="zh-CN"/>
        </w:rPr>
        <w:t>Показатели, характеризующие объем и (или) качество муниципальной услуги:</w:t>
      </w:r>
    </w:p>
    <w:p w:rsidR="0085220C" w:rsidRPr="00CA1092" w:rsidRDefault="0085220C" w:rsidP="0085220C">
      <w:pPr>
        <w:widowControl w:val="0"/>
        <w:suppressAutoHyphens/>
        <w:autoSpaceDE w:val="0"/>
        <w:spacing w:after="0" w:line="240" w:lineRule="auto"/>
        <w:ind w:firstLine="300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CA1092">
        <w:rPr>
          <w:rFonts w:ascii="Times New Roman" w:hAnsi="Times New Roman"/>
          <w:bCs/>
          <w:color w:val="000000"/>
          <w:sz w:val="24"/>
          <w:szCs w:val="24"/>
          <w:lang w:eastAsia="zh-CN"/>
        </w:rPr>
        <w:t xml:space="preserve">3.1. Показатели, характеризующие качество муниципальной услуги </w:t>
      </w:r>
    </w:p>
    <w:p w:rsidR="0085220C" w:rsidRPr="00ED0305" w:rsidRDefault="0085220C" w:rsidP="0085220C">
      <w:pPr>
        <w:widowControl w:val="0"/>
        <w:suppressAutoHyphens/>
        <w:autoSpaceDE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</w:p>
    <w:tbl>
      <w:tblPr>
        <w:tblW w:w="15092" w:type="dxa"/>
        <w:tblInd w:w="18" w:type="dxa"/>
        <w:tblLayout w:type="fixed"/>
        <w:tblCellMar>
          <w:left w:w="84" w:type="dxa"/>
          <w:right w:w="84" w:type="dxa"/>
        </w:tblCellMar>
        <w:tblLook w:val="0000"/>
      </w:tblPr>
      <w:tblGrid>
        <w:gridCol w:w="1767"/>
        <w:gridCol w:w="2977"/>
        <w:gridCol w:w="2126"/>
        <w:gridCol w:w="2552"/>
        <w:gridCol w:w="850"/>
        <w:gridCol w:w="851"/>
        <w:gridCol w:w="1417"/>
        <w:gridCol w:w="1276"/>
        <w:gridCol w:w="1276"/>
      </w:tblGrid>
      <w:tr w:rsidR="0085220C" w:rsidRPr="00ED0305" w:rsidTr="0085220C">
        <w:tc>
          <w:tcPr>
            <w:tcW w:w="176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lastRenderedPageBreak/>
              <w:t xml:space="preserve">Уникальный номер реестровой записи </w:t>
            </w:r>
          </w:p>
        </w:tc>
        <w:tc>
          <w:tcPr>
            <w:tcW w:w="2977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Показатель, характеризующий содержание муниципальной услуги </w:t>
            </w:r>
          </w:p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(наименование показателя)</w:t>
            </w:r>
          </w:p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7146BD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Показатель, характеризую</w:t>
            </w:r>
            <w:r w:rsidR="0085220C"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щий условия (формы) оказания муниципальной услуги </w:t>
            </w:r>
          </w:p>
        </w:tc>
        <w:tc>
          <w:tcPr>
            <w:tcW w:w="425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Показатель качества муниципальной услуги </w:t>
            </w:r>
          </w:p>
        </w:tc>
        <w:tc>
          <w:tcPr>
            <w:tcW w:w="39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Значение показателя качества</w:t>
            </w:r>
          </w:p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муниципальной услуги </w:t>
            </w:r>
          </w:p>
        </w:tc>
      </w:tr>
      <w:tr w:rsidR="0085220C" w:rsidRPr="00ED0305" w:rsidTr="0085220C">
        <w:trPr>
          <w:trHeight w:val="1075"/>
        </w:trPr>
        <w:tc>
          <w:tcPr>
            <w:tcW w:w="1767" w:type="dxa"/>
            <w:tcBorders>
              <w:left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977" w:type="dxa"/>
            <w:vMerge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suppressAutoHyphens/>
              <w:snapToGrid w:val="0"/>
              <w:rPr>
                <w:lang w:eastAsia="zh-CN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(наименование показателя)</w:t>
            </w:r>
          </w:p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наименование показателя</w:t>
            </w:r>
          </w:p>
        </w:tc>
        <w:tc>
          <w:tcPr>
            <w:tcW w:w="17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единица измерения</w:t>
            </w:r>
          </w:p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по ОКЕИ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2016 год</w:t>
            </w:r>
          </w:p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proofErr w:type="gramStart"/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(очередной финансо-вый</w:t>
            </w:r>
            <w:proofErr w:type="gramEnd"/>
          </w:p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год)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2017 год</w:t>
            </w:r>
          </w:p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(1-й год планового периода)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2018 год</w:t>
            </w:r>
          </w:p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(2-й год планового периода)</w:t>
            </w:r>
          </w:p>
        </w:tc>
      </w:tr>
      <w:tr w:rsidR="0085220C" w:rsidRPr="00ED0305" w:rsidTr="0085220C">
        <w:tc>
          <w:tcPr>
            <w:tcW w:w="17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4D202F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Наименов.</w:t>
            </w:r>
            <w:r w:rsidR="0085220C"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код 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85220C" w:rsidRPr="00ED0305" w:rsidTr="0085220C">
        <w:tc>
          <w:tcPr>
            <w:tcW w:w="1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1 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2 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4 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6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9</w:t>
            </w:r>
          </w:p>
        </w:tc>
      </w:tr>
      <w:tr w:rsidR="0085220C" w:rsidRPr="00ED0305" w:rsidTr="0085220C">
        <w:tc>
          <w:tcPr>
            <w:tcW w:w="1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07002000100200000008101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Показ концертов и концертных программ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На выезде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Число участников сольных концертов, 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чел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792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17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20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25</w:t>
            </w:r>
          </w:p>
        </w:tc>
      </w:tr>
      <w:tr w:rsidR="0085220C" w:rsidRPr="00ED0305" w:rsidTr="0085220C">
        <w:tc>
          <w:tcPr>
            <w:tcW w:w="1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07002000800100000003101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Показ концертов и концертных программ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Стационарно 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Число участников сборных концертов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чел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792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350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400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450</w:t>
            </w:r>
          </w:p>
        </w:tc>
      </w:tr>
    </w:tbl>
    <w:p w:rsidR="0085220C" w:rsidRPr="00ED0305" w:rsidRDefault="0085220C" w:rsidP="0085220C">
      <w:pPr>
        <w:widowControl w:val="0"/>
        <w:suppressAutoHyphens/>
        <w:autoSpaceDE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D0305">
        <w:rPr>
          <w:rFonts w:ascii="Times New Roman" w:hAnsi="Times New Roman"/>
          <w:color w:val="000000"/>
          <w:sz w:val="24"/>
          <w:szCs w:val="24"/>
          <w:lang w:eastAsia="zh-CN"/>
        </w:rPr>
        <w:t>Допустимые (возможные) отклонения от установленных показателей качества муниципальной услуги, в пределах которых муниципальное задание считается выполненным (процентов) 10%</w:t>
      </w:r>
    </w:p>
    <w:p w:rsidR="0085220C" w:rsidRPr="00ED0305" w:rsidRDefault="0085220C" w:rsidP="0085220C">
      <w:pPr>
        <w:widowControl w:val="0"/>
        <w:tabs>
          <w:tab w:val="left" w:pos="234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zh-CN"/>
        </w:rPr>
      </w:pPr>
    </w:p>
    <w:p w:rsidR="0085220C" w:rsidRPr="00CA1092" w:rsidRDefault="0085220C" w:rsidP="0085220C">
      <w:pPr>
        <w:widowControl w:val="0"/>
        <w:suppressAutoHyphens/>
        <w:autoSpaceDE w:val="0"/>
        <w:spacing w:after="0" w:line="240" w:lineRule="auto"/>
        <w:ind w:firstLine="300"/>
        <w:jc w:val="both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D0305">
        <w:rPr>
          <w:rFonts w:ascii="Times New Roman" w:hAnsi="Times New Roman"/>
          <w:color w:val="000000"/>
          <w:sz w:val="24"/>
          <w:szCs w:val="24"/>
          <w:lang w:eastAsia="zh-CN"/>
        </w:rPr>
        <w:t xml:space="preserve">3.2. </w:t>
      </w:r>
      <w:r w:rsidRPr="00CA1092">
        <w:rPr>
          <w:rFonts w:ascii="Times New Roman" w:hAnsi="Times New Roman"/>
          <w:bCs/>
          <w:color w:val="000000"/>
          <w:sz w:val="24"/>
          <w:szCs w:val="24"/>
          <w:lang w:eastAsia="zh-CN"/>
        </w:rPr>
        <w:t xml:space="preserve">Показатели, характеризующие объем муниципальной услуги: </w:t>
      </w:r>
    </w:p>
    <w:p w:rsidR="0085220C" w:rsidRPr="00CA1092" w:rsidRDefault="0085220C" w:rsidP="0085220C">
      <w:pPr>
        <w:widowControl w:val="0"/>
        <w:suppressAutoHyphens/>
        <w:autoSpaceDE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zh-CN"/>
        </w:rPr>
      </w:pPr>
    </w:p>
    <w:tbl>
      <w:tblPr>
        <w:tblW w:w="15168" w:type="dxa"/>
        <w:tblInd w:w="-58" w:type="dxa"/>
        <w:tblLayout w:type="fixed"/>
        <w:tblCellMar>
          <w:left w:w="84" w:type="dxa"/>
          <w:right w:w="84" w:type="dxa"/>
        </w:tblCellMar>
        <w:tblLook w:val="0000"/>
      </w:tblPr>
      <w:tblGrid>
        <w:gridCol w:w="1135"/>
        <w:gridCol w:w="1984"/>
        <w:gridCol w:w="1559"/>
        <w:gridCol w:w="1560"/>
        <w:gridCol w:w="850"/>
        <w:gridCol w:w="851"/>
        <w:gridCol w:w="992"/>
        <w:gridCol w:w="1276"/>
        <w:gridCol w:w="1275"/>
        <w:gridCol w:w="1276"/>
        <w:gridCol w:w="1276"/>
        <w:gridCol w:w="1134"/>
      </w:tblGrid>
      <w:tr w:rsidR="0085220C" w:rsidRPr="00ED0305" w:rsidTr="0085220C">
        <w:tc>
          <w:tcPr>
            <w:tcW w:w="113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Уникальный номер </w:t>
            </w:r>
            <w:proofErr w:type="gramStart"/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реестро-вой</w:t>
            </w:r>
            <w:proofErr w:type="gramEnd"/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записи 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Показатель, </w:t>
            </w:r>
            <w:proofErr w:type="gramStart"/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характеризую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-</w:t>
            </w: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щий</w:t>
            </w:r>
            <w:proofErr w:type="gramEnd"/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содержание муниципальной услуги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Показатель, характеризую</w:t>
            </w: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щий условия (формы) оказания </w:t>
            </w:r>
            <w:proofErr w:type="gramStart"/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муниципаль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-</w:t>
            </w: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ной</w:t>
            </w:r>
            <w:proofErr w:type="gramEnd"/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услуги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Показатель объема муниципальной услуги</w:t>
            </w:r>
          </w:p>
        </w:tc>
        <w:tc>
          <w:tcPr>
            <w:tcW w:w="439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Значение показателя объема</w:t>
            </w:r>
          </w:p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муниципальной услуги</w:t>
            </w:r>
          </w:p>
        </w:tc>
        <w:tc>
          <w:tcPr>
            <w:tcW w:w="36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Среднегодовой размер</w:t>
            </w:r>
          </w:p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платы (цена, тариф)</w:t>
            </w:r>
          </w:p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85220C" w:rsidRPr="00ED0305" w:rsidTr="0085220C">
        <w:trPr>
          <w:trHeight w:val="923"/>
        </w:trPr>
        <w:tc>
          <w:tcPr>
            <w:tcW w:w="1135" w:type="dxa"/>
            <w:tcBorders>
              <w:left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наименование показателя</w:t>
            </w:r>
          </w:p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85220C" w:rsidRPr="00ED0305" w:rsidRDefault="005144E4" w:rsidP="005144E4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proofErr w:type="gramStart"/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Н</w:t>
            </w:r>
            <w:r w:rsidR="0085220C"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аименова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-</w:t>
            </w:r>
            <w:r w:rsidR="0085220C"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ние</w:t>
            </w:r>
            <w:proofErr w:type="gramEnd"/>
            <w:r w:rsidR="0085220C"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показателя</w:t>
            </w:r>
          </w:p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proofErr w:type="gramStart"/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наименова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-</w:t>
            </w: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ние</w:t>
            </w:r>
            <w:proofErr w:type="gramEnd"/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показателя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единица измерения</w:t>
            </w:r>
          </w:p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по ОКЕИ </w:t>
            </w:r>
          </w:p>
        </w:tc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2016 год</w:t>
            </w:r>
          </w:p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(очеред</w:t>
            </w: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ной финансовый</w:t>
            </w:r>
            <w:proofErr w:type="gramEnd"/>
          </w:p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год)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2017 год</w:t>
            </w:r>
          </w:p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(1-й год </w:t>
            </w:r>
            <w:proofErr w:type="gramStart"/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планово-го</w:t>
            </w:r>
            <w:proofErr w:type="gramEnd"/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периода)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2018 год</w:t>
            </w:r>
          </w:p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(2-й год 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плано-вого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перио</w:t>
            </w: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да)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2016 год</w:t>
            </w:r>
          </w:p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(очеред.</w:t>
            </w: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ф</w:t>
            </w: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инансо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-</w:t>
            </w: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вый</w:t>
            </w:r>
            <w:proofErr w:type="gramEnd"/>
          </w:p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год)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2017 год</w:t>
            </w:r>
          </w:p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(1-й год планового перио</w:t>
            </w: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да)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2018 год</w:t>
            </w:r>
          </w:p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(2-й год 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плано-вого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перио</w:t>
            </w: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да)</w:t>
            </w:r>
          </w:p>
        </w:tc>
      </w:tr>
      <w:tr w:rsidR="0085220C" w:rsidRPr="00ED0305" w:rsidTr="0085220C"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proofErr w:type="gramStart"/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Наиме</w:t>
            </w: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lastRenderedPageBreak/>
              <w:t>нова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-</w:t>
            </w: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ние</w:t>
            </w:r>
            <w:proofErr w:type="gramEnd"/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lastRenderedPageBreak/>
              <w:t xml:space="preserve">код 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85220C" w:rsidRPr="00ED0305" w:rsidTr="0085220C"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lastRenderedPageBreak/>
              <w:t xml:space="preserve">1 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2  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5 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7 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8 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9 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10 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11 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12 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13 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14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zh-CN"/>
              </w:rPr>
            </w:pPr>
            <w:r w:rsidRPr="00ED0305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15 </w:t>
            </w:r>
          </w:p>
        </w:tc>
      </w:tr>
      <w:tr w:rsidR="0085220C" w:rsidRPr="00ED0305" w:rsidTr="0085220C">
        <w:tc>
          <w:tcPr>
            <w:tcW w:w="1135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07002000100200000008101</w:t>
            </w:r>
          </w:p>
        </w:tc>
        <w:tc>
          <w:tcPr>
            <w:tcW w:w="1984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Показ концертов и концертных программ</w:t>
            </w:r>
          </w:p>
        </w:tc>
        <w:tc>
          <w:tcPr>
            <w:tcW w:w="1559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85220C" w:rsidRPr="00ED0305" w:rsidRDefault="0085220C" w:rsidP="005144E4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На выезде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7146BD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Число зрителей сольный концерт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чел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792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E34FBA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8000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E34FBA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8100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E34FBA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8200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85220C" w:rsidRPr="00ED0305" w:rsidTr="0085220C">
        <w:tc>
          <w:tcPr>
            <w:tcW w:w="1135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Default="0085220C" w:rsidP="007146BD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Количество сольных концертов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Еди-ниц</w:t>
            </w:r>
            <w:proofErr w:type="gramEnd"/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642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E34FBA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25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E34FBA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27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E34FBA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30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20,00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30,00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40,00</w:t>
            </w:r>
          </w:p>
        </w:tc>
      </w:tr>
      <w:tr w:rsidR="0085220C" w:rsidRPr="00ED0305" w:rsidTr="0085220C">
        <w:tc>
          <w:tcPr>
            <w:tcW w:w="1135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85220C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07002000800100000003101</w:t>
            </w:r>
          </w:p>
        </w:tc>
        <w:tc>
          <w:tcPr>
            <w:tcW w:w="1984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Показ концертов и концертных программ</w:t>
            </w:r>
          </w:p>
        </w:tc>
        <w:tc>
          <w:tcPr>
            <w:tcW w:w="1559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Стационарно 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7146BD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Число зрителей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чел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792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E34FBA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3000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E34FBA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3750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E34FBA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4500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85220C" w:rsidRPr="00ED0305" w:rsidTr="0085220C">
        <w:tc>
          <w:tcPr>
            <w:tcW w:w="1135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Default="0085220C" w:rsidP="007146BD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Количество сборных концертов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Еди-ниц</w:t>
            </w:r>
            <w:proofErr w:type="gramEnd"/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642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E34FBA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20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E34FBA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25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E34FBA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30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30,00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40,00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220C" w:rsidRPr="00ED0305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50,00</w:t>
            </w:r>
          </w:p>
        </w:tc>
      </w:tr>
    </w:tbl>
    <w:p w:rsidR="0085220C" w:rsidRPr="00ED0305" w:rsidRDefault="0085220C" w:rsidP="0085220C">
      <w:pPr>
        <w:widowControl w:val="0"/>
        <w:suppressAutoHyphens/>
        <w:autoSpaceDE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D0305">
        <w:rPr>
          <w:rFonts w:ascii="Times New Roman" w:hAnsi="Times New Roman"/>
          <w:color w:val="000000"/>
          <w:sz w:val="24"/>
          <w:szCs w:val="24"/>
          <w:lang w:eastAsia="zh-CN"/>
        </w:rPr>
        <w:t>Допустимые (возможные) отклонения от установленных показателей объема муниципальной услуги, в пределах которых муниципальное задание считается выполненным (процентов): 10 %</w:t>
      </w:r>
    </w:p>
    <w:p w:rsidR="0085220C" w:rsidRPr="00ED0305" w:rsidRDefault="0085220C" w:rsidP="0085220C">
      <w:pPr>
        <w:widowControl w:val="0"/>
        <w:suppressAutoHyphens/>
        <w:autoSpaceDE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zh-CN"/>
        </w:rPr>
      </w:pPr>
    </w:p>
    <w:p w:rsidR="0085220C" w:rsidRPr="00022F0C" w:rsidRDefault="0085220C" w:rsidP="0085220C">
      <w:pPr>
        <w:pStyle w:val="a3"/>
      </w:pPr>
      <w:r w:rsidRPr="00022F0C">
        <w:t>3.3. Показатели, характеризующие объем муниципальной услуги (в стоимостных показателях)</w:t>
      </w:r>
    </w:p>
    <w:p w:rsidR="0085220C" w:rsidRPr="00022F0C" w:rsidRDefault="0085220C" w:rsidP="0085220C">
      <w:pPr>
        <w:pStyle w:val="a3"/>
      </w:pPr>
    </w:p>
    <w:tbl>
      <w:tblPr>
        <w:tblW w:w="15045" w:type="dxa"/>
        <w:tblInd w:w="89" w:type="dxa"/>
        <w:tblLayout w:type="fixed"/>
        <w:tblLook w:val="04A0"/>
      </w:tblPr>
      <w:tblGrid>
        <w:gridCol w:w="3012"/>
        <w:gridCol w:w="1232"/>
        <w:gridCol w:w="1233"/>
        <w:gridCol w:w="955"/>
        <w:gridCol w:w="2124"/>
        <w:gridCol w:w="1668"/>
        <w:gridCol w:w="1838"/>
        <w:gridCol w:w="1530"/>
        <w:gridCol w:w="1453"/>
      </w:tblGrid>
      <w:tr w:rsidR="0085220C" w:rsidRPr="00022F0C" w:rsidTr="0085220C">
        <w:trPr>
          <w:trHeight w:val="300"/>
        </w:trPr>
        <w:tc>
          <w:tcPr>
            <w:tcW w:w="54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220C" w:rsidRPr="00022F0C" w:rsidRDefault="0085220C" w:rsidP="00474BA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3.3.1. Очередной финансовый год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20C" w:rsidRPr="00022F0C" w:rsidRDefault="0085220C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20C" w:rsidRPr="00022F0C" w:rsidRDefault="0085220C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20C" w:rsidRPr="00022F0C" w:rsidRDefault="0085220C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20C" w:rsidRPr="00022F0C" w:rsidRDefault="0085220C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20C" w:rsidRPr="00022F0C" w:rsidRDefault="0085220C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20C" w:rsidRPr="00022F0C" w:rsidRDefault="0085220C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5220C" w:rsidRPr="00022F0C" w:rsidTr="00D24799">
        <w:trPr>
          <w:trHeight w:val="990"/>
        </w:trPr>
        <w:tc>
          <w:tcPr>
            <w:tcW w:w="30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220C" w:rsidRPr="00022F0C" w:rsidRDefault="0085220C" w:rsidP="00474BA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Уникальный номер реестровой записи</w:t>
            </w:r>
          </w:p>
        </w:tc>
        <w:tc>
          <w:tcPr>
            <w:tcW w:w="24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5220C" w:rsidRPr="00022F0C" w:rsidRDefault="0085220C" w:rsidP="00D2479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Нормативные затраты на оказание муниципальной услуги на 1 потребителя муниципальной услуги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5220C" w:rsidRPr="00022F0C" w:rsidRDefault="0085220C" w:rsidP="00474BA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Показатели объема муниципальной услуги</w:t>
            </w:r>
          </w:p>
        </w:tc>
        <w:tc>
          <w:tcPr>
            <w:tcW w:w="3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5220C" w:rsidRPr="00022F0C" w:rsidRDefault="0085220C" w:rsidP="00D2479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Финансовое обеспечение муниципальной услуги, тыс. руб.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220C" w:rsidRPr="00022F0C" w:rsidRDefault="0085220C" w:rsidP="00474BA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Затраты на уплату налогов, тыс. руб.</w:t>
            </w:r>
          </w:p>
        </w:tc>
        <w:tc>
          <w:tcPr>
            <w:tcW w:w="14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85220C" w:rsidRPr="00022F0C" w:rsidRDefault="0085220C" w:rsidP="00D24799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Норматив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ные затраты и содержание муниципального имущества, тыс</w:t>
            </w:r>
            <w:proofErr w:type="gramStart"/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.р</w:t>
            </w:r>
            <w:proofErr w:type="gramEnd"/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уб.</w:t>
            </w:r>
          </w:p>
        </w:tc>
      </w:tr>
      <w:tr w:rsidR="0085220C" w:rsidRPr="00022F0C" w:rsidTr="0085220C">
        <w:trPr>
          <w:trHeight w:val="495"/>
        </w:trPr>
        <w:tc>
          <w:tcPr>
            <w:tcW w:w="30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220C" w:rsidRPr="00022F0C" w:rsidRDefault="0085220C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220C" w:rsidRPr="00022F0C" w:rsidRDefault="0085220C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ед</w:t>
            </w:r>
            <w:proofErr w:type="gramStart"/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.и</w:t>
            </w:r>
            <w:proofErr w:type="gramEnd"/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зм.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220C" w:rsidRPr="00022F0C" w:rsidRDefault="0085220C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сумма, руб.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220C" w:rsidRPr="00022F0C" w:rsidRDefault="0085220C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ед. изм.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220C" w:rsidRPr="00022F0C" w:rsidRDefault="0085220C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значение показателей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220C" w:rsidRPr="00022F0C" w:rsidRDefault="0085220C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бюджет района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220C" w:rsidRPr="00022F0C" w:rsidRDefault="0085220C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межбюджетные трансферты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220C" w:rsidRPr="00022F0C" w:rsidRDefault="0085220C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220C" w:rsidRPr="00022F0C" w:rsidRDefault="0085220C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5220C" w:rsidRPr="00022F0C" w:rsidTr="0085220C">
        <w:trPr>
          <w:trHeight w:val="300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20C" w:rsidRPr="00D16740" w:rsidRDefault="0085220C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07002000100200000008101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20C" w:rsidRPr="00022F0C" w:rsidRDefault="0085220C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руб.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20C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597,99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20C" w:rsidRPr="00022F0C" w:rsidRDefault="0085220C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чел.</w:t>
            </w: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20C" w:rsidRPr="00022F0C" w:rsidRDefault="00E34FBA" w:rsidP="00E34FBA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20C" w:rsidRPr="00022F0C" w:rsidRDefault="00E34FBA" w:rsidP="00E34FBA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4783,9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20C" w:rsidRPr="00022F0C" w:rsidRDefault="00E34FBA" w:rsidP="00E34FBA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20C" w:rsidRPr="00022F0C" w:rsidRDefault="0085220C" w:rsidP="00E34FBA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81,6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20C" w:rsidRPr="00022F0C" w:rsidRDefault="0085220C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6198,5</w:t>
            </w:r>
          </w:p>
        </w:tc>
      </w:tr>
      <w:tr w:rsidR="0085220C" w:rsidRPr="00022F0C" w:rsidTr="00D24799">
        <w:trPr>
          <w:trHeight w:val="300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5220C" w:rsidRPr="00D16740" w:rsidRDefault="0085220C" w:rsidP="00D24799">
            <w:pPr>
              <w:spacing w:line="240" w:lineRule="auto"/>
              <w:rPr>
                <w:rFonts w:ascii="Times New Roman" w:hAnsi="Times New Roman"/>
                <w:sz w:val="24"/>
                <w:szCs w:val="24"/>
                <w:shd w:val="clear" w:color="auto" w:fill="E8F3F7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07002000800100000003101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5220C" w:rsidRPr="00022F0C" w:rsidRDefault="0085220C" w:rsidP="00D24799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руб.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20C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597,99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5220C" w:rsidRDefault="0085220C" w:rsidP="00D24799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чел.</w:t>
            </w: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5220C" w:rsidRDefault="00E34FBA" w:rsidP="00E34FBA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3000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5220C" w:rsidRPr="00022F0C" w:rsidRDefault="00E34FBA" w:rsidP="00E34FBA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1794,0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20C" w:rsidRPr="00022F0C" w:rsidRDefault="00E34FBA" w:rsidP="00E34FBA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20C" w:rsidRPr="00022F0C" w:rsidRDefault="00E34FBA" w:rsidP="00E34FBA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20C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</w:tr>
      <w:tr w:rsidR="00E34FBA" w:rsidRPr="00022F0C" w:rsidTr="0085220C">
        <w:trPr>
          <w:trHeight w:val="300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FBA" w:rsidRDefault="00E34FBA" w:rsidP="00474BA4">
            <w:pPr>
              <w:pStyle w:val="a3"/>
              <w:jc w:val="both"/>
            </w:pPr>
            <w:r>
              <w:t>итого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FBA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FBA" w:rsidRPr="00022F0C" w:rsidRDefault="00E34FBA" w:rsidP="00E34FBA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11000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FBA" w:rsidRPr="00022F0C" w:rsidRDefault="00E34FBA" w:rsidP="00E34FBA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6577,9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FBA" w:rsidRPr="00022F0C" w:rsidRDefault="00E34FBA" w:rsidP="00E34FBA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FBA" w:rsidRPr="00022F0C" w:rsidRDefault="00E34FBA" w:rsidP="00181C8C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81,6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FBA" w:rsidRPr="00022F0C" w:rsidRDefault="00E34FBA" w:rsidP="00181C8C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6198,5</w:t>
            </w:r>
          </w:p>
        </w:tc>
      </w:tr>
      <w:tr w:rsidR="00E34FBA" w:rsidRPr="00022F0C" w:rsidTr="0085220C">
        <w:trPr>
          <w:trHeight w:val="300"/>
        </w:trPr>
        <w:tc>
          <w:tcPr>
            <w:tcW w:w="54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3.3.2. Первый год планового </w:t>
            </w: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периода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34FBA" w:rsidRPr="00022F0C" w:rsidTr="0085220C">
        <w:trPr>
          <w:trHeight w:val="930"/>
        </w:trPr>
        <w:tc>
          <w:tcPr>
            <w:tcW w:w="30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Уникальный номер реестровой записи</w:t>
            </w:r>
          </w:p>
        </w:tc>
        <w:tc>
          <w:tcPr>
            <w:tcW w:w="24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Нормативные затраты на оказание муниципальной услуги на 1 потребителя муниципальной услуги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Показатели объема муниципальной услуги</w:t>
            </w:r>
          </w:p>
        </w:tc>
        <w:tc>
          <w:tcPr>
            <w:tcW w:w="3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Финансовое обеспечение муниципальной услуги, тыс. руб.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Затраты на уплату налогов, тыс. руб.</w:t>
            </w:r>
          </w:p>
        </w:tc>
        <w:tc>
          <w:tcPr>
            <w:tcW w:w="14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Норматив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ные затраты и содержание муниципа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льного имущества, тыс</w:t>
            </w:r>
            <w:proofErr w:type="gramStart"/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.р</w:t>
            </w:r>
            <w:proofErr w:type="gramEnd"/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уб.</w:t>
            </w:r>
          </w:p>
        </w:tc>
      </w:tr>
      <w:tr w:rsidR="00E34FBA" w:rsidRPr="00022F0C" w:rsidTr="0085220C">
        <w:trPr>
          <w:trHeight w:val="660"/>
        </w:trPr>
        <w:tc>
          <w:tcPr>
            <w:tcW w:w="30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ед</w:t>
            </w:r>
            <w:proofErr w:type="gramStart"/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.и</w:t>
            </w:r>
            <w:proofErr w:type="gramEnd"/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зм.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сумма, руб.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ед. изм.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значение показателей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бюджет района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межбюджетные трансферты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34FBA" w:rsidRPr="00022F0C" w:rsidTr="0085220C">
        <w:trPr>
          <w:trHeight w:val="300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BA" w:rsidRPr="00D16740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07002000100200000008101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  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руб.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425,75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чел.</w:t>
            </w: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BA" w:rsidRPr="00022F0C" w:rsidRDefault="00E34FBA" w:rsidP="00E34FBA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8100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BA" w:rsidRPr="00022F0C" w:rsidRDefault="00E34FBA" w:rsidP="00E34FBA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3448,6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BA" w:rsidRPr="00022F0C" w:rsidRDefault="00E34FBA" w:rsidP="00E34FBA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BA" w:rsidRPr="00022F0C" w:rsidRDefault="00E34FBA" w:rsidP="00E34FBA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81,6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BA" w:rsidRPr="00022F0C" w:rsidRDefault="00E34FBA" w:rsidP="00E34FBA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4665,8</w:t>
            </w:r>
          </w:p>
        </w:tc>
      </w:tr>
      <w:tr w:rsidR="00E34FBA" w:rsidRPr="00022F0C" w:rsidTr="0085220C">
        <w:trPr>
          <w:trHeight w:val="300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BA" w:rsidRDefault="00E34FBA" w:rsidP="00474BA4">
            <w:pPr>
              <w:pStyle w:val="a3"/>
              <w:jc w:val="both"/>
            </w:pPr>
            <w:r>
              <w:rPr>
                <w:lang w:eastAsia="zh-CN"/>
              </w:rPr>
              <w:t>07002000800100000003101</w:t>
            </w:r>
          </w:p>
          <w:p w:rsidR="00E34FBA" w:rsidRPr="00022F0C" w:rsidRDefault="00E34FBA" w:rsidP="00474BA4">
            <w:pPr>
              <w:pStyle w:val="a3"/>
              <w:jc w:val="both"/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  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руб.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425,75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чел.</w:t>
            </w: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BA" w:rsidRPr="00022F0C" w:rsidRDefault="00E34FBA" w:rsidP="00E34FBA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3750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BA" w:rsidRPr="00022F0C" w:rsidRDefault="00E34FBA" w:rsidP="00E34FBA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1596,6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BA" w:rsidRPr="00022F0C" w:rsidRDefault="00E34FBA" w:rsidP="00E34FBA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BA" w:rsidRPr="00022F0C" w:rsidRDefault="00E34FBA" w:rsidP="00E34FBA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BA" w:rsidRPr="00022F0C" w:rsidRDefault="00E34FBA" w:rsidP="00E34FBA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34FBA" w:rsidRPr="00022F0C" w:rsidTr="0085220C">
        <w:trPr>
          <w:trHeight w:val="300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FBA" w:rsidRPr="00022F0C" w:rsidRDefault="00E34FBA" w:rsidP="00474BA4">
            <w:pPr>
              <w:pStyle w:val="a3"/>
              <w:jc w:val="both"/>
            </w:pPr>
            <w:r>
              <w:t xml:space="preserve">Итого 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FBA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FBA" w:rsidRPr="00022F0C" w:rsidRDefault="00E34FBA" w:rsidP="00E34FBA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11850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FBA" w:rsidRPr="00022F0C" w:rsidRDefault="00E34FBA" w:rsidP="00E34FBA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5045,2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FBA" w:rsidRPr="00022F0C" w:rsidRDefault="00E34FBA" w:rsidP="00E34FBA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FBA" w:rsidRPr="00022F0C" w:rsidRDefault="00E34FBA" w:rsidP="00E34FBA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81,6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FBA" w:rsidRPr="00022F0C" w:rsidRDefault="00E34FBA" w:rsidP="00E34FBA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4665,8</w:t>
            </w:r>
          </w:p>
        </w:tc>
      </w:tr>
      <w:tr w:rsidR="00E34FBA" w:rsidRPr="00022F0C" w:rsidTr="0085220C">
        <w:trPr>
          <w:trHeight w:val="300"/>
        </w:trPr>
        <w:tc>
          <w:tcPr>
            <w:tcW w:w="54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4FBA" w:rsidRDefault="00E34FBA" w:rsidP="00474BA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E34FBA" w:rsidRPr="00022F0C" w:rsidRDefault="00E34FBA" w:rsidP="00474BA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3.3.3. Второй год планового периода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34FBA" w:rsidRPr="00022F0C" w:rsidTr="0085220C">
        <w:trPr>
          <w:trHeight w:val="1080"/>
        </w:trPr>
        <w:tc>
          <w:tcPr>
            <w:tcW w:w="30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Уникальный номер реестровой записи</w:t>
            </w:r>
          </w:p>
        </w:tc>
        <w:tc>
          <w:tcPr>
            <w:tcW w:w="24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Нормативные затраты на оказание муниципальной услуги на 1 потребителя муниципальной услуги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Показатели объема муниципальной услуги</w:t>
            </w:r>
          </w:p>
        </w:tc>
        <w:tc>
          <w:tcPr>
            <w:tcW w:w="3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Финансовое обеспечение муниципальной услуги, тыс. руб.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Затраты на уплату налогов, тыс. руб.</w:t>
            </w:r>
          </w:p>
        </w:tc>
        <w:tc>
          <w:tcPr>
            <w:tcW w:w="14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Норматив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ные затраты и содержание муниципа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льного имущества, тыс</w:t>
            </w:r>
            <w:proofErr w:type="gramStart"/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.р</w:t>
            </w:r>
            <w:proofErr w:type="gramEnd"/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уб.</w:t>
            </w:r>
          </w:p>
        </w:tc>
      </w:tr>
      <w:tr w:rsidR="00E34FBA" w:rsidRPr="00022F0C" w:rsidTr="0085220C">
        <w:trPr>
          <w:trHeight w:val="495"/>
        </w:trPr>
        <w:tc>
          <w:tcPr>
            <w:tcW w:w="30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ед</w:t>
            </w:r>
            <w:proofErr w:type="gramStart"/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.и</w:t>
            </w:r>
            <w:proofErr w:type="gramEnd"/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зм.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сумма, руб.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ед. изм.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значение показателей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бюджет района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межбюджетные трансферты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34FBA" w:rsidRPr="00022F0C" w:rsidTr="0085220C">
        <w:trPr>
          <w:trHeight w:val="300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BA" w:rsidRPr="00D16740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6740">
              <w:rPr>
                <w:rFonts w:ascii="Times New Roman" w:hAnsi="Times New Roman"/>
                <w:sz w:val="24"/>
                <w:szCs w:val="24"/>
                <w:shd w:val="clear" w:color="auto" w:fill="E8F3F7"/>
              </w:rPr>
              <w:t>07002000800100000003101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  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руб.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371,88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чел.</w:t>
            </w: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BA" w:rsidRPr="00022F0C" w:rsidRDefault="00E34FBA" w:rsidP="00E34FBA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8200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BA" w:rsidRPr="00022F0C" w:rsidRDefault="00E34FBA" w:rsidP="00E34FBA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3049,4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BA" w:rsidRPr="00022F0C" w:rsidRDefault="00E34FBA" w:rsidP="00E34FBA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BA" w:rsidRPr="00022F0C" w:rsidRDefault="00E34FBA" w:rsidP="00E34FBA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81,6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BA" w:rsidRPr="00022F0C" w:rsidRDefault="00E34FBA" w:rsidP="00E34FBA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4343,5</w:t>
            </w:r>
          </w:p>
        </w:tc>
      </w:tr>
      <w:tr w:rsidR="00E34FBA" w:rsidRPr="00022F0C" w:rsidTr="0085220C">
        <w:trPr>
          <w:trHeight w:val="300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FBA" w:rsidRPr="00D16740" w:rsidRDefault="00E34FBA" w:rsidP="00474BA4">
            <w:pPr>
              <w:spacing w:line="240" w:lineRule="auto"/>
              <w:rPr>
                <w:rFonts w:ascii="Times New Roman" w:hAnsi="Times New Roman"/>
                <w:sz w:val="24"/>
                <w:szCs w:val="24"/>
                <w:shd w:val="clear" w:color="auto" w:fill="E8F3F7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07002000800100000003101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руб.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371,88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чел.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FBA" w:rsidRPr="00022F0C" w:rsidRDefault="00E34FBA" w:rsidP="00E34FBA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4500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FBA" w:rsidRPr="00022F0C" w:rsidRDefault="00E34FBA" w:rsidP="00E34FBA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1673,5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FBA" w:rsidRPr="00022F0C" w:rsidRDefault="00E34FBA" w:rsidP="00E34FBA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FBA" w:rsidRPr="00022F0C" w:rsidRDefault="00E34FBA" w:rsidP="00E34FBA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FBA" w:rsidRPr="00022F0C" w:rsidRDefault="00E34FBA" w:rsidP="00E34FBA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34FBA" w:rsidRPr="00022F0C" w:rsidTr="0085220C">
        <w:trPr>
          <w:trHeight w:val="300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FBA" w:rsidRPr="00022F0C" w:rsidRDefault="00E34FBA" w:rsidP="00474BA4">
            <w:pPr>
              <w:pStyle w:val="a3"/>
              <w:jc w:val="both"/>
            </w:pPr>
            <w:r>
              <w:t>итого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FBA" w:rsidRPr="00022F0C" w:rsidRDefault="00E34FBA" w:rsidP="00474BA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F0C">
              <w:rPr>
                <w:rFonts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FBA" w:rsidRPr="00022F0C" w:rsidRDefault="00E34FBA" w:rsidP="00E34FBA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12700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FBA" w:rsidRPr="00022F0C" w:rsidRDefault="00E34FBA" w:rsidP="00E34FBA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4722,9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FBA" w:rsidRPr="00022F0C" w:rsidRDefault="00E34FBA" w:rsidP="00E34FBA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FBA" w:rsidRPr="00022F0C" w:rsidRDefault="00E34FBA" w:rsidP="00181C8C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81,6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FBA" w:rsidRPr="00022F0C" w:rsidRDefault="00E34FBA" w:rsidP="00181C8C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4343,5</w:t>
            </w:r>
          </w:p>
        </w:tc>
      </w:tr>
    </w:tbl>
    <w:p w:rsidR="0085220C" w:rsidRDefault="0085220C" w:rsidP="0085220C">
      <w:pPr>
        <w:pStyle w:val="a3"/>
      </w:pPr>
    </w:p>
    <w:p w:rsidR="004D202F" w:rsidRPr="00F905C9" w:rsidRDefault="004D202F" w:rsidP="0085220C">
      <w:pPr>
        <w:pStyle w:val="a3"/>
      </w:pPr>
    </w:p>
    <w:p w:rsidR="0085220C" w:rsidRPr="00F905C9" w:rsidRDefault="0085220C" w:rsidP="0085220C">
      <w:pPr>
        <w:pStyle w:val="a3"/>
        <w:numPr>
          <w:ilvl w:val="0"/>
          <w:numId w:val="7"/>
        </w:numPr>
      </w:pPr>
      <w:r w:rsidRPr="00F905C9">
        <w:t>Нормативные правовые акты, устанавливающие размер платы (цену, тариф) либо порядок ее (его) установления:</w:t>
      </w:r>
    </w:p>
    <w:p w:rsidR="0085220C" w:rsidRPr="00F905C9" w:rsidRDefault="0085220C" w:rsidP="0085220C">
      <w:pPr>
        <w:pStyle w:val="a3"/>
      </w:pPr>
    </w:p>
    <w:tbl>
      <w:tblPr>
        <w:tblW w:w="0" w:type="auto"/>
        <w:tblInd w:w="84" w:type="dxa"/>
        <w:tblLayout w:type="fixed"/>
        <w:tblCellMar>
          <w:left w:w="84" w:type="dxa"/>
          <w:right w:w="84" w:type="dxa"/>
        </w:tblCellMar>
        <w:tblLook w:val="0000"/>
      </w:tblPr>
      <w:tblGrid>
        <w:gridCol w:w="1260"/>
        <w:gridCol w:w="1332"/>
        <w:gridCol w:w="960"/>
        <w:gridCol w:w="1044"/>
        <w:gridCol w:w="2088"/>
      </w:tblGrid>
      <w:tr w:rsidR="0085220C" w:rsidRPr="00F905C9" w:rsidTr="00474BA4">
        <w:tc>
          <w:tcPr>
            <w:tcW w:w="6684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 w:rsidRPr="00F905C9">
              <w:lastRenderedPageBreak/>
              <w:t xml:space="preserve">Нормативный правовой акт </w:t>
            </w:r>
          </w:p>
        </w:tc>
      </w:tr>
      <w:tr w:rsidR="0085220C" w:rsidRPr="00F905C9" w:rsidTr="00474BA4"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 w:rsidRPr="00F905C9">
              <w:t xml:space="preserve">вид </w:t>
            </w:r>
          </w:p>
        </w:tc>
        <w:tc>
          <w:tcPr>
            <w:tcW w:w="13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proofErr w:type="gramStart"/>
            <w:r w:rsidRPr="00F905C9">
              <w:t>Приняв</w:t>
            </w:r>
            <w:r>
              <w:t>-</w:t>
            </w:r>
            <w:r w:rsidRPr="00F905C9">
              <w:t>ший</w:t>
            </w:r>
            <w:proofErr w:type="gramEnd"/>
            <w:r w:rsidRPr="00F905C9">
              <w:t xml:space="preserve"> орган </w:t>
            </w:r>
          </w:p>
        </w:tc>
        <w:tc>
          <w:tcPr>
            <w:tcW w:w="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 w:rsidRPr="00F905C9">
              <w:t xml:space="preserve">дата </w:t>
            </w:r>
          </w:p>
        </w:tc>
        <w:tc>
          <w:tcPr>
            <w:tcW w:w="10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 w:rsidRPr="00F905C9">
              <w:t xml:space="preserve">номер 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 w:rsidRPr="00F905C9">
              <w:t xml:space="preserve">наименование </w:t>
            </w:r>
          </w:p>
        </w:tc>
      </w:tr>
      <w:tr w:rsidR="0085220C" w:rsidRPr="00F905C9" w:rsidTr="00474BA4"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 w:rsidRPr="00F905C9">
              <w:t xml:space="preserve">1 </w:t>
            </w:r>
          </w:p>
        </w:tc>
        <w:tc>
          <w:tcPr>
            <w:tcW w:w="13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 w:rsidRPr="00F905C9">
              <w:t xml:space="preserve">2 </w:t>
            </w:r>
          </w:p>
        </w:tc>
        <w:tc>
          <w:tcPr>
            <w:tcW w:w="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 w:rsidRPr="00F905C9">
              <w:t xml:space="preserve">3 </w:t>
            </w:r>
          </w:p>
        </w:tc>
        <w:tc>
          <w:tcPr>
            <w:tcW w:w="10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 w:rsidRPr="00F905C9">
              <w:t xml:space="preserve">4 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 w:rsidRPr="00F905C9">
              <w:t xml:space="preserve">5 </w:t>
            </w:r>
          </w:p>
        </w:tc>
      </w:tr>
      <w:tr w:rsidR="0085220C" w:rsidRPr="00F905C9" w:rsidTr="00474BA4"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>
              <w:t>приказ</w:t>
            </w:r>
          </w:p>
        </w:tc>
        <w:tc>
          <w:tcPr>
            <w:tcW w:w="13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</w:pPr>
            <w:r>
              <w:t>ММБУК «КМЦ»</w:t>
            </w:r>
          </w:p>
        </w:tc>
        <w:tc>
          <w:tcPr>
            <w:tcW w:w="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</w:pPr>
            <w:r>
              <w:t>14.01. 2014</w:t>
            </w:r>
          </w:p>
        </w:tc>
        <w:tc>
          <w:tcPr>
            <w:tcW w:w="10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</w:pPr>
            <w:r>
              <w:t>4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</w:pPr>
            <w:r>
              <w:t>«Об утверждении Положения о платных услугах ММБУК «КМЦ»</w:t>
            </w:r>
            <w:bookmarkStart w:id="0" w:name="_GoBack"/>
            <w:bookmarkEnd w:id="0"/>
          </w:p>
        </w:tc>
      </w:tr>
    </w:tbl>
    <w:p w:rsidR="0085220C" w:rsidRPr="00F905C9" w:rsidRDefault="0085220C" w:rsidP="0085220C">
      <w:pPr>
        <w:pStyle w:val="a3"/>
      </w:pPr>
    </w:p>
    <w:p w:rsidR="0085220C" w:rsidRPr="00F905C9" w:rsidRDefault="0085220C" w:rsidP="0085220C">
      <w:pPr>
        <w:pStyle w:val="a3"/>
        <w:ind w:firstLine="300"/>
      </w:pPr>
      <w:r w:rsidRPr="00F905C9">
        <w:t>5. Порядок оказания муниципальной услуги</w:t>
      </w:r>
    </w:p>
    <w:p w:rsidR="0085220C" w:rsidRPr="00F905C9" w:rsidRDefault="0085220C" w:rsidP="0085220C">
      <w:pPr>
        <w:pStyle w:val="a3"/>
        <w:ind w:firstLine="300"/>
      </w:pPr>
      <w:r w:rsidRPr="00F905C9">
        <w:t>5.1. Нормативные правовые акты, регулирующие порядок оказания муниципальной услуги</w:t>
      </w:r>
    </w:p>
    <w:p w:rsidR="0085220C" w:rsidRDefault="0085220C" w:rsidP="0085220C">
      <w:pPr>
        <w:pStyle w:val="a3"/>
      </w:pPr>
      <w:r>
        <w:rPr>
          <w:u w:val="single"/>
        </w:rPr>
        <w:t xml:space="preserve"> Устав ММБУК «КМЦ», постановление администрации Гайнского муниципального района от 12.02.2015 № 54 «Об утверждении ведомственного перечня</w:t>
      </w:r>
      <w:r w:rsidRPr="00293053">
        <w:rPr>
          <w:u w:val="single"/>
        </w:rPr>
        <w:t xml:space="preserve"> </w:t>
      </w:r>
      <w:r>
        <w:rPr>
          <w:u w:val="single"/>
        </w:rPr>
        <w:t xml:space="preserve">муниципальных услуг </w:t>
      </w:r>
      <w:r>
        <w:t>_</w:t>
      </w:r>
    </w:p>
    <w:p w:rsidR="0085220C" w:rsidRDefault="0085220C" w:rsidP="0085220C">
      <w:pPr>
        <w:pStyle w:val="a3"/>
        <w:rPr>
          <w:u w:val="single"/>
        </w:rPr>
      </w:pPr>
      <w:r>
        <w:rPr>
          <w:u w:val="single"/>
        </w:rPr>
        <w:t xml:space="preserve">Постановление администрации Гайнского муниципального района от 13.11.2015 № 464 «Об утверждении муниципального задания на предоставление муниципальных услуг в социальной сфере муниципальными бюджетными учреждениями Гайнского муниципального района на 2016 год и плановый период 2017-2018 годов», постановление администрации Гайнского муниципального района от 25.12.2015 </w:t>
      </w:r>
    </w:p>
    <w:p w:rsidR="0085220C" w:rsidRPr="00F905C9" w:rsidRDefault="0085220C" w:rsidP="0085220C">
      <w:pPr>
        <w:pStyle w:val="a3"/>
      </w:pPr>
      <w:r>
        <w:rPr>
          <w:u w:val="single"/>
        </w:rPr>
        <w:t>№ 573 «</w:t>
      </w:r>
      <w:r w:rsidRPr="005F1BF1">
        <w:rPr>
          <w:u w:val="single"/>
        </w:rPr>
        <w:t>О формировании муниципального</w:t>
      </w:r>
      <w:r>
        <w:rPr>
          <w:u w:val="single"/>
        </w:rPr>
        <w:t xml:space="preserve"> задания на оказание муниципальных услуг (выполнение работ) в отношении муниципальных учреждений Гайнского муниципального района и финансовом обеспечении муниципального задания»</w:t>
      </w:r>
    </w:p>
    <w:p w:rsidR="0085220C" w:rsidRPr="00F905C9" w:rsidRDefault="0085220C" w:rsidP="0085220C">
      <w:pPr>
        <w:pStyle w:val="a3"/>
        <w:ind w:firstLine="2340"/>
      </w:pPr>
      <w:r w:rsidRPr="00F905C9">
        <w:t>(наименование, номер и дата нормативного правового акта)</w:t>
      </w:r>
    </w:p>
    <w:p w:rsidR="0085220C" w:rsidRPr="00F905C9" w:rsidRDefault="0085220C" w:rsidP="0085220C">
      <w:pPr>
        <w:pStyle w:val="a3"/>
      </w:pPr>
    </w:p>
    <w:p w:rsidR="0085220C" w:rsidRDefault="0085220C" w:rsidP="0085220C">
      <w:pPr>
        <w:pStyle w:val="a3"/>
        <w:ind w:firstLine="300"/>
      </w:pPr>
      <w:r w:rsidRPr="00F905C9">
        <w:t>5.2. Порядок информирования потенциальных потребителей муниципальной услуги:</w:t>
      </w:r>
    </w:p>
    <w:p w:rsidR="0085220C" w:rsidRDefault="0085220C" w:rsidP="0085220C">
      <w:pPr>
        <w:pStyle w:val="a3"/>
        <w:ind w:firstLine="300"/>
      </w:pPr>
    </w:p>
    <w:tbl>
      <w:tblPr>
        <w:tblW w:w="0" w:type="auto"/>
        <w:tblInd w:w="84" w:type="dxa"/>
        <w:tblLayout w:type="fixed"/>
        <w:tblCellMar>
          <w:left w:w="84" w:type="dxa"/>
          <w:right w:w="84" w:type="dxa"/>
        </w:tblCellMar>
        <w:tblLook w:val="04A0"/>
      </w:tblPr>
      <w:tblGrid>
        <w:gridCol w:w="2664"/>
        <w:gridCol w:w="6708"/>
        <w:gridCol w:w="4391"/>
      </w:tblGrid>
      <w:tr w:rsidR="0085220C" w:rsidRPr="000B61A8" w:rsidTr="00474BA4"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5220C" w:rsidRPr="000B61A8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0B61A8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Способ информирования </w:t>
            </w:r>
          </w:p>
        </w:tc>
        <w:tc>
          <w:tcPr>
            <w:tcW w:w="6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5220C" w:rsidRPr="000B61A8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0B61A8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Состав размещаемой информации </w:t>
            </w:r>
          </w:p>
        </w:tc>
        <w:tc>
          <w:tcPr>
            <w:tcW w:w="4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5220C" w:rsidRPr="000B61A8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0B61A8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Частота обновления информации </w:t>
            </w:r>
          </w:p>
        </w:tc>
      </w:tr>
      <w:tr w:rsidR="0085220C" w:rsidRPr="000B61A8" w:rsidTr="00474BA4"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5220C" w:rsidRPr="000B61A8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0B61A8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1 </w:t>
            </w:r>
          </w:p>
        </w:tc>
        <w:tc>
          <w:tcPr>
            <w:tcW w:w="6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5220C" w:rsidRPr="000B61A8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0B61A8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2 </w:t>
            </w:r>
          </w:p>
        </w:tc>
        <w:tc>
          <w:tcPr>
            <w:tcW w:w="4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5220C" w:rsidRPr="000B61A8" w:rsidRDefault="0085220C" w:rsidP="00474BA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0B61A8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3 </w:t>
            </w:r>
          </w:p>
        </w:tc>
      </w:tr>
      <w:tr w:rsidR="0085220C" w:rsidRPr="000B61A8" w:rsidTr="00474BA4"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5220C" w:rsidRPr="000B61A8" w:rsidRDefault="0085220C" w:rsidP="00474BA4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0B61A8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1.СМИ</w:t>
            </w:r>
          </w:p>
        </w:tc>
        <w:tc>
          <w:tcPr>
            <w:tcW w:w="6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5220C" w:rsidRPr="000B61A8" w:rsidRDefault="0085220C" w:rsidP="00474BA4">
            <w:pPr>
              <w:suppressAutoHyphens/>
              <w:autoSpaceDE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0B61A8">
              <w:rPr>
                <w:rFonts w:ascii="Times New Roman" w:hAnsi="Times New Roman"/>
                <w:sz w:val="24"/>
                <w:szCs w:val="24"/>
                <w:lang w:eastAsia="zh-CN"/>
              </w:rPr>
              <w:t>Информация о проводимых мероприятиях.</w:t>
            </w:r>
          </w:p>
        </w:tc>
        <w:tc>
          <w:tcPr>
            <w:tcW w:w="4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5220C" w:rsidRPr="000B61A8" w:rsidRDefault="0085220C" w:rsidP="00474BA4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0B61A8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По мере проведения мероприятия </w:t>
            </w:r>
          </w:p>
        </w:tc>
      </w:tr>
      <w:tr w:rsidR="0085220C" w:rsidRPr="000B61A8" w:rsidTr="00474BA4">
        <w:tc>
          <w:tcPr>
            <w:tcW w:w="2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5220C" w:rsidRPr="000B61A8" w:rsidRDefault="0085220C" w:rsidP="00474BA4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0B61A8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2. Информационные  стенды</w:t>
            </w:r>
          </w:p>
        </w:tc>
        <w:tc>
          <w:tcPr>
            <w:tcW w:w="6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5220C" w:rsidRPr="000B61A8" w:rsidRDefault="0085220C" w:rsidP="00474BA4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0B61A8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Информация о работе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КМЦ</w:t>
            </w:r>
            <w:r w:rsidRPr="000B61A8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, 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афиши о проводимых</w:t>
            </w:r>
            <w:r w:rsidRPr="000B61A8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мероприятиях</w:t>
            </w:r>
          </w:p>
        </w:tc>
        <w:tc>
          <w:tcPr>
            <w:tcW w:w="43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5220C" w:rsidRPr="000B61A8" w:rsidRDefault="0085220C" w:rsidP="00474BA4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0B61A8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По мере необходимости</w:t>
            </w:r>
          </w:p>
        </w:tc>
      </w:tr>
      <w:tr w:rsidR="0085220C" w:rsidRPr="000B61A8" w:rsidTr="00474BA4">
        <w:tc>
          <w:tcPr>
            <w:tcW w:w="2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5220C" w:rsidRPr="000B61A8" w:rsidRDefault="0085220C" w:rsidP="00474BA4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0B61A8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3.Буклеты</w:t>
            </w:r>
          </w:p>
        </w:tc>
        <w:tc>
          <w:tcPr>
            <w:tcW w:w="6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5220C" w:rsidRPr="000B61A8" w:rsidRDefault="0085220C" w:rsidP="00474BA4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0B61A8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Официальная информация об учреждении, анонсы мероприятий, планы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работы, контактная информация</w:t>
            </w:r>
          </w:p>
        </w:tc>
        <w:tc>
          <w:tcPr>
            <w:tcW w:w="43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5220C" w:rsidRPr="000B61A8" w:rsidRDefault="0085220C" w:rsidP="00474BA4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0B61A8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По мере необходимости</w:t>
            </w:r>
          </w:p>
        </w:tc>
      </w:tr>
      <w:tr w:rsidR="0085220C" w:rsidRPr="000B61A8" w:rsidTr="00474BA4">
        <w:tc>
          <w:tcPr>
            <w:tcW w:w="2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5220C" w:rsidRPr="000B61A8" w:rsidRDefault="0085220C" w:rsidP="00474BA4">
            <w:pPr>
              <w:suppressAutoHyphens/>
              <w:autoSpaceDE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0B61A8">
              <w:rPr>
                <w:rFonts w:ascii="Times New Roman" w:hAnsi="Times New Roman"/>
                <w:sz w:val="24"/>
                <w:szCs w:val="24"/>
                <w:lang w:eastAsia="zh-CN"/>
              </w:rPr>
              <w:t>4. На   официальном сайте учреждения, на сайте учредителя</w:t>
            </w:r>
          </w:p>
        </w:tc>
        <w:tc>
          <w:tcPr>
            <w:tcW w:w="6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5220C" w:rsidRPr="000B61A8" w:rsidRDefault="0085220C" w:rsidP="00474BA4">
            <w:pPr>
              <w:suppressAutoHyphens/>
              <w:autoSpaceDE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0B61A8">
              <w:rPr>
                <w:rFonts w:ascii="Times New Roman" w:hAnsi="Times New Roman"/>
                <w:sz w:val="24"/>
                <w:szCs w:val="24"/>
                <w:lang w:eastAsia="zh-CN"/>
              </w:rPr>
              <w:t>Информация о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б учреждении</w:t>
            </w:r>
            <w:r w:rsidRPr="000B61A8">
              <w:rPr>
                <w:rFonts w:ascii="Times New Roman" w:hAnsi="Times New Roman"/>
                <w:sz w:val="24"/>
                <w:szCs w:val="24"/>
                <w:lang w:eastAsia="zh-CN"/>
              </w:rPr>
              <w:t>, адрес, схема проезда, информация о проводимых мероприятиях, режиме работы, стоимости услуг.</w:t>
            </w:r>
          </w:p>
        </w:tc>
        <w:tc>
          <w:tcPr>
            <w:tcW w:w="43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5220C" w:rsidRPr="000B61A8" w:rsidRDefault="0085220C" w:rsidP="00474BA4">
            <w:pPr>
              <w:suppressAutoHyphens/>
              <w:autoSpaceDE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0B61A8">
              <w:rPr>
                <w:rFonts w:ascii="Times New Roman" w:hAnsi="Times New Roman"/>
                <w:sz w:val="24"/>
                <w:szCs w:val="24"/>
                <w:lang w:eastAsia="zh-CN"/>
              </w:rPr>
              <w:t>По мере изменения данных</w:t>
            </w:r>
          </w:p>
        </w:tc>
      </w:tr>
    </w:tbl>
    <w:p w:rsidR="0085220C" w:rsidRPr="00F905C9" w:rsidRDefault="0085220C" w:rsidP="0085220C">
      <w:pPr>
        <w:pStyle w:val="a3"/>
      </w:pPr>
    </w:p>
    <w:p w:rsidR="004D202F" w:rsidRDefault="004D202F" w:rsidP="0085220C">
      <w:pPr>
        <w:pStyle w:val="a3"/>
        <w:jc w:val="center"/>
        <w:rPr>
          <w:b/>
          <w:bCs/>
        </w:rPr>
      </w:pPr>
    </w:p>
    <w:p w:rsidR="004D202F" w:rsidRDefault="004D202F" w:rsidP="0085220C">
      <w:pPr>
        <w:pStyle w:val="a3"/>
        <w:jc w:val="center"/>
        <w:rPr>
          <w:b/>
          <w:bCs/>
        </w:rPr>
      </w:pPr>
    </w:p>
    <w:p w:rsidR="004D202F" w:rsidRDefault="004D202F" w:rsidP="0085220C">
      <w:pPr>
        <w:pStyle w:val="a3"/>
        <w:jc w:val="center"/>
        <w:rPr>
          <w:b/>
          <w:bCs/>
        </w:rPr>
      </w:pPr>
    </w:p>
    <w:p w:rsidR="00C63687" w:rsidRDefault="00C63687" w:rsidP="0085220C">
      <w:pPr>
        <w:pStyle w:val="a3"/>
        <w:jc w:val="center"/>
        <w:rPr>
          <w:b/>
          <w:bCs/>
        </w:rPr>
      </w:pPr>
    </w:p>
    <w:p w:rsidR="00C63687" w:rsidRDefault="00C63687" w:rsidP="0085220C">
      <w:pPr>
        <w:pStyle w:val="a3"/>
        <w:jc w:val="center"/>
        <w:rPr>
          <w:b/>
          <w:bCs/>
        </w:rPr>
      </w:pPr>
    </w:p>
    <w:p w:rsidR="0085220C" w:rsidRPr="00F905C9" w:rsidRDefault="004D202F" w:rsidP="0085220C">
      <w:pPr>
        <w:pStyle w:val="a3"/>
        <w:jc w:val="center"/>
      </w:pPr>
      <w:r>
        <w:rPr>
          <w:b/>
          <w:bCs/>
        </w:rPr>
        <w:lastRenderedPageBreak/>
        <w:t>Часть 2</w:t>
      </w:r>
      <w:r w:rsidR="0085220C" w:rsidRPr="00F905C9">
        <w:rPr>
          <w:b/>
          <w:bCs/>
        </w:rPr>
        <w:t xml:space="preserve">. Сведения </w:t>
      </w:r>
      <w:r w:rsidR="0085220C">
        <w:rPr>
          <w:b/>
          <w:bCs/>
        </w:rPr>
        <w:t xml:space="preserve">о выполняемых </w:t>
      </w:r>
      <w:r w:rsidR="0085220C" w:rsidRPr="00F905C9">
        <w:rPr>
          <w:b/>
          <w:bCs/>
        </w:rPr>
        <w:t xml:space="preserve"> </w:t>
      </w:r>
      <w:r w:rsidR="0085220C">
        <w:rPr>
          <w:b/>
          <w:bCs/>
        </w:rPr>
        <w:t>работах</w:t>
      </w:r>
      <w:r w:rsidR="0085220C" w:rsidRPr="00F905C9">
        <w:t xml:space="preserve"> </w:t>
      </w:r>
    </w:p>
    <w:p w:rsidR="0085220C" w:rsidRPr="00F905C9" w:rsidRDefault="0085220C" w:rsidP="0085220C">
      <w:pPr>
        <w:pStyle w:val="a3"/>
        <w:jc w:val="center"/>
      </w:pPr>
    </w:p>
    <w:p w:rsidR="0085220C" w:rsidRPr="00A961B4" w:rsidRDefault="0085220C" w:rsidP="0085220C">
      <w:pPr>
        <w:pStyle w:val="a3"/>
        <w:jc w:val="center"/>
        <w:rPr>
          <w:u w:val="single"/>
        </w:rPr>
      </w:pPr>
      <w:r w:rsidRPr="00A961B4">
        <w:rPr>
          <w:u w:val="single"/>
        </w:rPr>
        <w:t>Раздел _1___</w:t>
      </w:r>
    </w:p>
    <w:p w:rsidR="0085220C" w:rsidRPr="00F905C9" w:rsidRDefault="0085220C" w:rsidP="0085220C">
      <w:pPr>
        <w:pStyle w:val="a3"/>
        <w:ind w:firstLine="300"/>
        <w:jc w:val="both"/>
      </w:pPr>
    </w:p>
    <w:tbl>
      <w:tblPr>
        <w:tblW w:w="15625" w:type="dxa"/>
        <w:tblInd w:w="84" w:type="dxa"/>
        <w:tblLayout w:type="fixed"/>
        <w:tblCellMar>
          <w:left w:w="84" w:type="dxa"/>
          <w:right w:w="84" w:type="dxa"/>
        </w:tblCellMar>
        <w:tblLook w:val="0000"/>
      </w:tblPr>
      <w:tblGrid>
        <w:gridCol w:w="12049"/>
        <w:gridCol w:w="1418"/>
        <w:gridCol w:w="2158"/>
      </w:tblGrid>
      <w:tr w:rsidR="0085220C" w:rsidRPr="00F905C9" w:rsidTr="00474BA4"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</w:tcPr>
          <w:p w:rsidR="0085220C" w:rsidRDefault="0085220C" w:rsidP="0085220C">
            <w:pPr>
              <w:pStyle w:val="a3"/>
              <w:numPr>
                <w:ilvl w:val="0"/>
                <w:numId w:val="5"/>
              </w:numPr>
            </w:pPr>
            <w:r w:rsidRPr="00F905C9">
              <w:t xml:space="preserve">Наименование </w:t>
            </w:r>
            <w:r>
              <w:t>работы:</w:t>
            </w:r>
          </w:p>
          <w:p w:rsidR="0085220C" w:rsidRDefault="0085220C" w:rsidP="00474BA4">
            <w:pPr>
              <w:pStyle w:val="a3"/>
              <w:ind w:left="720"/>
            </w:pPr>
          </w:p>
          <w:p w:rsidR="0085220C" w:rsidRDefault="0085220C" w:rsidP="0085220C">
            <w:pPr>
              <w:pStyle w:val="a3"/>
              <w:numPr>
                <w:ilvl w:val="1"/>
                <w:numId w:val="9"/>
              </w:numPr>
            </w:pPr>
            <w:r>
              <w:t>Организация деятельности клубных формирований и формирований самодеятельного народного творчества</w:t>
            </w:r>
          </w:p>
          <w:p w:rsidR="0085220C" w:rsidRDefault="0085220C" w:rsidP="0085220C">
            <w:pPr>
              <w:pStyle w:val="a3"/>
              <w:numPr>
                <w:ilvl w:val="1"/>
                <w:numId w:val="9"/>
              </w:numPr>
            </w:pPr>
            <w:r>
              <w:t xml:space="preserve">Организация мероприятий, направленных на профилактику асоциального и деструктивного поведения </w:t>
            </w:r>
          </w:p>
          <w:p w:rsidR="0085220C" w:rsidRDefault="0085220C" w:rsidP="00474BA4">
            <w:pPr>
              <w:pStyle w:val="a3"/>
              <w:ind w:left="720"/>
            </w:pPr>
            <w:r>
              <w:t xml:space="preserve"> подростков и молодежи, поддержка детей и молодежи, находящейся в социально-опасном положении</w:t>
            </w:r>
          </w:p>
          <w:p w:rsidR="0085220C" w:rsidRPr="00F905C9" w:rsidRDefault="0085220C" w:rsidP="00474BA4">
            <w:pPr>
              <w:pStyle w:val="a3"/>
            </w:pPr>
            <w:r>
              <w:t xml:space="preserve">1.3 Организация досуга детей, подростков и молодежи 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</w:pPr>
            <w:proofErr w:type="gramStart"/>
            <w:r w:rsidRPr="00F905C9">
              <w:t>Уникаль</w:t>
            </w:r>
            <w:r>
              <w:t>-</w:t>
            </w:r>
            <w:r w:rsidRPr="00F905C9">
              <w:t>ный</w:t>
            </w:r>
            <w:proofErr w:type="gramEnd"/>
            <w:r w:rsidRPr="00F905C9">
              <w:t xml:space="preserve"> номер</w:t>
            </w:r>
          </w:p>
          <w:p w:rsidR="0085220C" w:rsidRPr="00F905C9" w:rsidRDefault="0085220C" w:rsidP="00474BA4">
            <w:pPr>
              <w:pStyle w:val="a3"/>
            </w:pPr>
            <w:r w:rsidRPr="00F905C9">
              <w:t xml:space="preserve">по </w:t>
            </w:r>
            <w:r>
              <w:t>базовому (</w:t>
            </w:r>
            <w:proofErr w:type="gramStart"/>
            <w:r>
              <w:t>отраслево-му</w:t>
            </w:r>
            <w:proofErr w:type="gramEnd"/>
            <w:r>
              <w:t>) перечню</w:t>
            </w:r>
          </w:p>
        </w:tc>
        <w:tc>
          <w:tcPr>
            <w:tcW w:w="21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both"/>
            </w:pPr>
            <w:r>
              <w:t>07025100000000000004101</w:t>
            </w:r>
          </w:p>
          <w:p w:rsidR="0085220C" w:rsidRDefault="0085220C" w:rsidP="00474BA4">
            <w:pPr>
              <w:pStyle w:val="a3"/>
              <w:jc w:val="both"/>
            </w:pPr>
            <w:r>
              <w:t>10043100000000000006101</w:t>
            </w:r>
          </w:p>
          <w:p w:rsidR="0085220C" w:rsidRDefault="0085220C" w:rsidP="00474BA4">
            <w:pPr>
              <w:pStyle w:val="a3"/>
              <w:ind w:firstLine="60"/>
              <w:jc w:val="both"/>
            </w:pPr>
            <w:r>
              <w:t>10044100200000000003100</w:t>
            </w:r>
          </w:p>
          <w:p w:rsidR="0085220C" w:rsidRDefault="0085220C" w:rsidP="00474BA4">
            <w:pPr>
              <w:pStyle w:val="a3"/>
              <w:ind w:firstLine="60"/>
              <w:jc w:val="both"/>
            </w:pPr>
            <w:r>
              <w:t>10044100400000000001100</w:t>
            </w:r>
          </w:p>
          <w:p w:rsidR="0085220C" w:rsidRDefault="0085220C" w:rsidP="00474BA4">
            <w:pPr>
              <w:pStyle w:val="a3"/>
              <w:ind w:firstLine="60"/>
              <w:jc w:val="both"/>
            </w:pPr>
            <w:r>
              <w:t>10044100100000000004100</w:t>
            </w:r>
          </w:p>
          <w:p w:rsidR="0085220C" w:rsidRPr="00F905C9" w:rsidRDefault="0085220C" w:rsidP="00474BA4">
            <w:pPr>
              <w:pStyle w:val="a3"/>
              <w:ind w:firstLine="60"/>
              <w:jc w:val="both"/>
            </w:pPr>
          </w:p>
        </w:tc>
      </w:tr>
      <w:tr w:rsidR="0085220C" w:rsidRPr="00F905C9" w:rsidTr="00474BA4"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</w:tcPr>
          <w:p w:rsidR="0085220C" w:rsidRDefault="0085220C" w:rsidP="00474BA4">
            <w:pPr>
              <w:pStyle w:val="a3"/>
            </w:pPr>
          </w:p>
          <w:p w:rsidR="0085220C" w:rsidRPr="00F905C9" w:rsidRDefault="0085220C" w:rsidP="0085220C">
            <w:pPr>
              <w:pStyle w:val="a3"/>
              <w:numPr>
                <w:ilvl w:val="0"/>
                <w:numId w:val="5"/>
              </w:numPr>
            </w:pPr>
            <w:r w:rsidRPr="00F905C9">
              <w:t xml:space="preserve">Категории потребителей </w:t>
            </w:r>
            <w:r>
              <w:t xml:space="preserve">работы:   Физические лица </w:t>
            </w:r>
          </w:p>
          <w:p w:rsidR="0085220C" w:rsidRPr="00F905C9" w:rsidRDefault="0085220C" w:rsidP="00474BA4">
            <w:pPr>
              <w:pStyle w:val="a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85220C" w:rsidRPr="00F905C9" w:rsidRDefault="0085220C" w:rsidP="00474BA4">
            <w:pPr>
              <w:pStyle w:val="a3"/>
            </w:pPr>
          </w:p>
        </w:tc>
        <w:tc>
          <w:tcPr>
            <w:tcW w:w="2158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85220C" w:rsidRPr="00F905C9" w:rsidRDefault="0085220C" w:rsidP="00474BA4">
            <w:pPr>
              <w:pStyle w:val="a3"/>
            </w:pPr>
          </w:p>
        </w:tc>
      </w:tr>
    </w:tbl>
    <w:p w:rsidR="0085220C" w:rsidRPr="00F905C9" w:rsidRDefault="0085220C" w:rsidP="0085220C">
      <w:pPr>
        <w:pStyle w:val="a3"/>
      </w:pPr>
    </w:p>
    <w:p w:rsidR="0085220C" w:rsidRPr="00F905C9" w:rsidRDefault="0085220C" w:rsidP="0085220C">
      <w:pPr>
        <w:pStyle w:val="a3"/>
        <w:ind w:firstLine="300"/>
      </w:pPr>
      <w:r w:rsidRPr="00F905C9">
        <w:t xml:space="preserve">3. Показатели, характеризующие объем и (или) качество </w:t>
      </w:r>
      <w:r>
        <w:t>работы</w:t>
      </w:r>
      <w:r w:rsidRPr="00F905C9">
        <w:t>:</w:t>
      </w:r>
    </w:p>
    <w:p w:rsidR="0085220C" w:rsidRPr="00F905C9" w:rsidRDefault="0085220C" w:rsidP="0085220C">
      <w:pPr>
        <w:pStyle w:val="a3"/>
        <w:ind w:firstLine="300"/>
      </w:pPr>
      <w:r w:rsidRPr="00F905C9">
        <w:t xml:space="preserve">3.1. Показатели, характеризующие качество </w:t>
      </w:r>
      <w:r>
        <w:t>работы</w:t>
      </w:r>
      <w:r w:rsidRPr="00F905C9">
        <w:t>:</w:t>
      </w:r>
    </w:p>
    <w:p w:rsidR="0085220C" w:rsidRPr="00F905C9" w:rsidRDefault="0085220C" w:rsidP="0085220C">
      <w:pPr>
        <w:pStyle w:val="a3"/>
      </w:pPr>
    </w:p>
    <w:tbl>
      <w:tblPr>
        <w:tblW w:w="15252" w:type="dxa"/>
        <w:tblLayout w:type="fixed"/>
        <w:tblCellMar>
          <w:left w:w="84" w:type="dxa"/>
          <w:right w:w="84" w:type="dxa"/>
        </w:tblCellMar>
        <w:tblLook w:val="0000"/>
      </w:tblPr>
      <w:tblGrid>
        <w:gridCol w:w="1476"/>
        <w:gridCol w:w="2861"/>
        <w:gridCol w:w="1559"/>
        <w:gridCol w:w="3119"/>
        <w:gridCol w:w="1134"/>
        <w:gridCol w:w="708"/>
        <w:gridCol w:w="1418"/>
        <w:gridCol w:w="1559"/>
        <w:gridCol w:w="1418"/>
      </w:tblGrid>
      <w:tr w:rsidR="0085220C" w:rsidRPr="00F905C9" w:rsidTr="0085220C"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 w:rsidRPr="00F905C9">
              <w:t xml:space="preserve">Уникальный номер реестровой записи </w:t>
            </w:r>
          </w:p>
        </w:tc>
        <w:tc>
          <w:tcPr>
            <w:tcW w:w="2861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 w:rsidRPr="00F905C9">
              <w:t xml:space="preserve">Показатель, характеризующий содержание </w:t>
            </w:r>
            <w:r>
              <w:t>работы</w:t>
            </w:r>
            <w:r w:rsidRPr="00F905C9">
              <w:t xml:space="preserve"> </w:t>
            </w:r>
          </w:p>
          <w:p w:rsidR="0085220C" w:rsidRPr="00F905C9" w:rsidRDefault="0085220C" w:rsidP="00474BA4">
            <w:pPr>
              <w:pStyle w:val="a3"/>
              <w:jc w:val="center"/>
            </w:pPr>
            <w:r w:rsidRPr="00F905C9">
              <w:t>(наименование показателя)</w:t>
            </w:r>
          </w:p>
          <w:p w:rsidR="0085220C" w:rsidRPr="00F905C9" w:rsidRDefault="0085220C" w:rsidP="00474BA4">
            <w:pPr>
              <w:pStyle w:val="a3"/>
              <w:jc w:val="center"/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 w:rsidRPr="00F905C9">
              <w:t xml:space="preserve">Показатель, характеризующий условия (формы) </w:t>
            </w:r>
            <w:r>
              <w:t>работы</w:t>
            </w:r>
            <w:r w:rsidRPr="00F905C9"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 w:rsidRPr="00F905C9">
              <w:t xml:space="preserve">Показатель качества </w:t>
            </w:r>
            <w:r>
              <w:t>работы</w:t>
            </w:r>
            <w:r w:rsidRPr="00F905C9">
              <w:t xml:space="preserve"> </w:t>
            </w:r>
          </w:p>
        </w:tc>
        <w:tc>
          <w:tcPr>
            <w:tcW w:w="439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 w:rsidRPr="00F905C9">
              <w:t>Значение показателя качества</w:t>
            </w:r>
          </w:p>
          <w:p w:rsidR="0085220C" w:rsidRPr="00F905C9" w:rsidRDefault="0085220C" w:rsidP="00474BA4">
            <w:pPr>
              <w:pStyle w:val="a3"/>
              <w:jc w:val="center"/>
            </w:pPr>
            <w:r>
              <w:t>работы</w:t>
            </w:r>
            <w:r w:rsidRPr="00F905C9">
              <w:t xml:space="preserve"> </w:t>
            </w:r>
          </w:p>
        </w:tc>
      </w:tr>
      <w:tr w:rsidR="0085220C" w:rsidRPr="00F905C9" w:rsidTr="0085220C">
        <w:trPr>
          <w:trHeight w:val="1075"/>
        </w:trPr>
        <w:tc>
          <w:tcPr>
            <w:tcW w:w="14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</w:pPr>
          </w:p>
        </w:tc>
        <w:tc>
          <w:tcPr>
            <w:tcW w:w="2861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 w:rsidRPr="00F905C9">
              <w:t>(</w:t>
            </w:r>
            <w:proofErr w:type="gramStart"/>
            <w:r w:rsidRPr="00F905C9">
              <w:t>наименова</w:t>
            </w:r>
            <w:r>
              <w:t>-</w:t>
            </w:r>
            <w:r w:rsidRPr="00F905C9">
              <w:t>ние</w:t>
            </w:r>
            <w:proofErr w:type="gramEnd"/>
            <w:r w:rsidRPr="00F905C9">
              <w:t xml:space="preserve"> показателя)</w:t>
            </w:r>
          </w:p>
          <w:p w:rsidR="0085220C" w:rsidRPr="00F905C9" w:rsidRDefault="0085220C" w:rsidP="00474BA4">
            <w:pPr>
              <w:pStyle w:val="a3"/>
              <w:jc w:val="center"/>
            </w:pP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 w:rsidRPr="00F905C9">
              <w:t>наименование показателя</w:t>
            </w:r>
          </w:p>
        </w:tc>
        <w:tc>
          <w:tcPr>
            <w:tcW w:w="184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 w:rsidRPr="00F905C9">
              <w:t>единица измерения</w:t>
            </w:r>
          </w:p>
          <w:p w:rsidR="0085220C" w:rsidRPr="003C337D" w:rsidRDefault="0085220C" w:rsidP="00474BA4">
            <w:pPr>
              <w:pStyle w:val="a3"/>
              <w:jc w:val="center"/>
            </w:pPr>
            <w:r w:rsidRPr="00F905C9">
              <w:t xml:space="preserve">по ОКЕИ 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>
              <w:t>2016</w:t>
            </w:r>
            <w:r w:rsidRPr="00F905C9">
              <w:t xml:space="preserve"> год</w:t>
            </w:r>
          </w:p>
          <w:p w:rsidR="0085220C" w:rsidRPr="00F905C9" w:rsidRDefault="0085220C" w:rsidP="00474BA4">
            <w:pPr>
              <w:pStyle w:val="a3"/>
              <w:jc w:val="center"/>
            </w:pPr>
            <w:proofErr w:type="gramStart"/>
            <w:r w:rsidRPr="00F905C9">
              <w:t>(очередной финансо</w:t>
            </w:r>
            <w:r>
              <w:t>-</w:t>
            </w:r>
            <w:r w:rsidRPr="00F905C9">
              <w:t>вый</w:t>
            </w:r>
            <w:proofErr w:type="gramEnd"/>
          </w:p>
          <w:p w:rsidR="0085220C" w:rsidRPr="00F905C9" w:rsidRDefault="0085220C" w:rsidP="00474BA4">
            <w:pPr>
              <w:pStyle w:val="a3"/>
              <w:jc w:val="center"/>
            </w:pPr>
            <w:r w:rsidRPr="00F905C9">
              <w:t>год)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>
              <w:t xml:space="preserve">2017 </w:t>
            </w:r>
            <w:r w:rsidRPr="00F905C9">
              <w:t>год</w:t>
            </w:r>
          </w:p>
          <w:p w:rsidR="0085220C" w:rsidRPr="00F905C9" w:rsidRDefault="0085220C" w:rsidP="00474BA4">
            <w:pPr>
              <w:pStyle w:val="a3"/>
              <w:jc w:val="center"/>
            </w:pPr>
            <w:r w:rsidRPr="00F905C9">
              <w:t xml:space="preserve"> (1-й год планового периода)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>
              <w:t>2018</w:t>
            </w:r>
            <w:r w:rsidRPr="00F905C9">
              <w:t xml:space="preserve"> год</w:t>
            </w:r>
          </w:p>
          <w:p w:rsidR="0085220C" w:rsidRPr="00F905C9" w:rsidRDefault="0085220C" w:rsidP="00474BA4">
            <w:pPr>
              <w:pStyle w:val="a3"/>
              <w:jc w:val="center"/>
            </w:pPr>
            <w:r w:rsidRPr="00F905C9">
              <w:t xml:space="preserve"> (2-й год планового периода)</w:t>
            </w:r>
          </w:p>
        </w:tc>
      </w:tr>
      <w:tr w:rsidR="0085220C" w:rsidRPr="00F905C9" w:rsidTr="0085220C">
        <w:tc>
          <w:tcPr>
            <w:tcW w:w="147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</w:pPr>
          </w:p>
        </w:tc>
        <w:tc>
          <w:tcPr>
            <w:tcW w:w="286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</w:pPr>
          </w:p>
        </w:tc>
        <w:tc>
          <w:tcPr>
            <w:tcW w:w="155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</w:pPr>
          </w:p>
        </w:tc>
        <w:tc>
          <w:tcPr>
            <w:tcW w:w="311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 w:rsidRPr="00F905C9">
              <w:t xml:space="preserve">наименование 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 w:rsidRPr="00F905C9">
              <w:t xml:space="preserve">код </w:t>
            </w:r>
          </w:p>
        </w:tc>
        <w:tc>
          <w:tcPr>
            <w:tcW w:w="141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</w:pPr>
          </w:p>
        </w:tc>
        <w:tc>
          <w:tcPr>
            <w:tcW w:w="155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</w:pPr>
          </w:p>
        </w:tc>
        <w:tc>
          <w:tcPr>
            <w:tcW w:w="141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</w:pPr>
          </w:p>
        </w:tc>
      </w:tr>
      <w:tr w:rsidR="0085220C" w:rsidRPr="00F905C9" w:rsidTr="0085220C"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 w:rsidRPr="00F905C9">
              <w:t xml:space="preserve">1 </w:t>
            </w:r>
          </w:p>
        </w:tc>
        <w:tc>
          <w:tcPr>
            <w:tcW w:w="2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 w:rsidRPr="00F905C9">
              <w:t xml:space="preserve">2  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>
              <w:t>3</w:t>
            </w:r>
            <w:r w:rsidRPr="00F905C9">
              <w:t xml:space="preserve"> </w:t>
            </w: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>
              <w:t>4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>
              <w:t>5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>
              <w:t>6</w:t>
            </w:r>
            <w:r w:rsidRPr="00F905C9">
              <w:t xml:space="preserve"> 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>
              <w:t>7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>
              <w:t>9</w:t>
            </w:r>
          </w:p>
        </w:tc>
      </w:tr>
      <w:tr w:rsidR="0085220C" w:rsidRPr="00F905C9" w:rsidTr="0085220C"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 w:rsidRPr="004C526B">
              <w:rPr>
                <w:shd w:val="clear" w:color="auto" w:fill="E8F3F7"/>
              </w:rPr>
              <w:t>07002000800100000003101</w:t>
            </w:r>
          </w:p>
        </w:tc>
        <w:tc>
          <w:tcPr>
            <w:tcW w:w="2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</w:pPr>
            <w:r>
              <w:t xml:space="preserve">Организация деятельности клубных формирований и </w:t>
            </w:r>
            <w:r>
              <w:lastRenderedPageBreak/>
              <w:t>формирований самодеятельного народного творчества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>
              <w:lastRenderedPageBreak/>
              <w:t>Очное участие</w:t>
            </w: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 w:rsidRPr="00F3682B">
              <w:t xml:space="preserve">Число лиц, участвующих в </w:t>
            </w:r>
            <w:r>
              <w:t>клубных формированиях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>
              <w:t>человек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>
              <w:t>792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>
              <w:t>135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>
              <w:t>135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>
              <w:t>140</w:t>
            </w:r>
          </w:p>
        </w:tc>
      </w:tr>
      <w:tr w:rsidR="0085220C" w:rsidRPr="00F905C9" w:rsidTr="0085220C"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both"/>
            </w:pPr>
            <w:r>
              <w:lastRenderedPageBreak/>
              <w:t>10043100000000000006101</w:t>
            </w:r>
          </w:p>
          <w:p w:rsidR="0085220C" w:rsidRPr="004C526B" w:rsidRDefault="0085220C" w:rsidP="00474BA4">
            <w:pPr>
              <w:pStyle w:val="a3"/>
              <w:jc w:val="center"/>
              <w:rPr>
                <w:shd w:val="clear" w:color="auto" w:fill="E8F3F7"/>
              </w:rPr>
            </w:pPr>
          </w:p>
        </w:tc>
        <w:tc>
          <w:tcPr>
            <w:tcW w:w="2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</w:pPr>
            <w:r>
              <w:t xml:space="preserve">Организация мероприятий, направленных на профилактику асоциального и деструктивного поведения </w:t>
            </w:r>
          </w:p>
          <w:p w:rsidR="0085220C" w:rsidRDefault="0085220C" w:rsidP="00474BA4">
            <w:pPr>
              <w:pStyle w:val="a3"/>
            </w:pPr>
            <w:r>
              <w:t xml:space="preserve"> подростков и молодежи, поддержка детей и молодежи, находящейся в социально-опасном положении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</w:pPr>
            <w:r>
              <w:t>безвозмездно</w:t>
            </w: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3682B" w:rsidRDefault="0085220C" w:rsidP="00474BA4">
            <w:pPr>
              <w:pStyle w:val="a3"/>
              <w:jc w:val="center"/>
            </w:pPr>
            <w:r>
              <w:t>Количество детей, подростков и молодежи данной категории, участвующих в мероприятиях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>
              <w:t>человек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>
              <w:t>792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>
              <w:t>150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>
              <w:t>160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>
              <w:t>170</w:t>
            </w:r>
          </w:p>
        </w:tc>
      </w:tr>
      <w:tr w:rsidR="0085220C" w:rsidRPr="00F905C9" w:rsidTr="0085220C"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ind w:firstLine="60"/>
              <w:jc w:val="both"/>
            </w:pPr>
            <w:r>
              <w:t>10044100200000000003100</w:t>
            </w:r>
          </w:p>
          <w:p w:rsidR="0085220C" w:rsidRDefault="0085220C" w:rsidP="00474BA4">
            <w:pPr>
              <w:pStyle w:val="a3"/>
              <w:jc w:val="both"/>
            </w:pPr>
          </w:p>
        </w:tc>
        <w:tc>
          <w:tcPr>
            <w:tcW w:w="2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</w:pPr>
            <w:r>
              <w:t xml:space="preserve">Организация досуга детей, подростков и молодежи  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</w:pPr>
            <w:r>
              <w:t>безвозмездно</w:t>
            </w: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>
              <w:t>Число детей, подростков и молодежи, участвовавших в проводимых мероприятиях в КМЦ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>
              <w:t>человек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>
              <w:t>792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>
              <w:t>2400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>
              <w:t>2500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>
              <w:t>2550</w:t>
            </w:r>
          </w:p>
        </w:tc>
      </w:tr>
      <w:tr w:rsidR="0085220C" w:rsidRPr="00F905C9" w:rsidTr="0085220C">
        <w:tc>
          <w:tcPr>
            <w:tcW w:w="147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ind w:firstLine="60"/>
              <w:jc w:val="both"/>
            </w:pPr>
            <w:r>
              <w:t>10044100400000000001100</w:t>
            </w:r>
          </w:p>
          <w:p w:rsidR="0085220C" w:rsidRDefault="0085220C" w:rsidP="00474BA4">
            <w:pPr>
              <w:pStyle w:val="a3"/>
              <w:ind w:firstLine="60"/>
              <w:jc w:val="both"/>
            </w:pPr>
          </w:p>
        </w:tc>
        <w:tc>
          <w:tcPr>
            <w:tcW w:w="286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</w:pPr>
            <w:r>
              <w:t xml:space="preserve">Организация досуга детей, подростков и молодежи  </w:t>
            </w:r>
          </w:p>
        </w:tc>
        <w:tc>
          <w:tcPr>
            <w:tcW w:w="155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>
              <w:t>безвозмездно</w:t>
            </w: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>
              <w:t>Число детей, подростков и молодежи, участвовавших в районных  мероприятиях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>
              <w:t>человек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>
              <w:t>792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>
              <w:t>80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>
              <w:t>90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>
              <w:t>100</w:t>
            </w:r>
          </w:p>
        </w:tc>
      </w:tr>
      <w:tr w:rsidR="0085220C" w:rsidRPr="00F905C9" w:rsidTr="0085220C"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ind w:firstLine="60"/>
              <w:jc w:val="both"/>
            </w:pPr>
            <w:r>
              <w:t>10044100100000000004100</w:t>
            </w:r>
          </w:p>
          <w:p w:rsidR="0085220C" w:rsidRDefault="0085220C" w:rsidP="00474BA4">
            <w:pPr>
              <w:pStyle w:val="a3"/>
              <w:ind w:firstLine="60"/>
              <w:jc w:val="both"/>
            </w:pPr>
          </w:p>
        </w:tc>
        <w:tc>
          <w:tcPr>
            <w:tcW w:w="2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</w:pPr>
            <w:r>
              <w:t xml:space="preserve">Организация досуга детей, подростков и молодежи  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>
              <w:t>безвозмездно</w:t>
            </w: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>
              <w:t>Число детей, подростков и молодежи участвующих в кружках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>
              <w:t>человек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>
              <w:t>792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>
              <w:t>64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>
              <w:t>72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>
              <w:t>80</w:t>
            </w:r>
          </w:p>
        </w:tc>
      </w:tr>
    </w:tbl>
    <w:p w:rsidR="0085220C" w:rsidRPr="00F905C9" w:rsidRDefault="0085220C" w:rsidP="0085220C">
      <w:pPr>
        <w:pStyle w:val="a3"/>
        <w:jc w:val="both"/>
      </w:pPr>
    </w:p>
    <w:p w:rsidR="0085220C" w:rsidRPr="00F905C9" w:rsidRDefault="0085220C" w:rsidP="0085220C">
      <w:pPr>
        <w:pStyle w:val="a3"/>
        <w:jc w:val="both"/>
      </w:pPr>
      <w:r w:rsidRPr="00F905C9">
        <w:t>Допустимые (возможные) отклонения от установленных показателей качества муниципальной услуги, в пределах которых муниципальное задание считается выполненным (процентов)</w:t>
      </w:r>
      <w:r>
        <w:t xml:space="preserve"> – 10%</w:t>
      </w:r>
    </w:p>
    <w:p w:rsidR="0085220C" w:rsidRDefault="0085220C" w:rsidP="0085220C">
      <w:pPr>
        <w:pStyle w:val="a3"/>
        <w:jc w:val="both"/>
      </w:pPr>
    </w:p>
    <w:p w:rsidR="0085220C" w:rsidRPr="00F905C9" w:rsidRDefault="0085220C" w:rsidP="0085220C">
      <w:pPr>
        <w:pStyle w:val="a3"/>
        <w:ind w:firstLine="300"/>
      </w:pPr>
      <w:r w:rsidRPr="00F905C9">
        <w:t>3.2. Показатели, характеризующие объем работы:</w:t>
      </w:r>
    </w:p>
    <w:p w:rsidR="0085220C" w:rsidRPr="00F905C9" w:rsidRDefault="0085220C" w:rsidP="0085220C">
      <w:pPr>
        <w:pStyle w:val="a3"/>
      </w:pPr>
    </w:p>
    <w:tbl>
      <w:tblPr>
        <w:tblW w:w="15168" w:type="dxa"/>
        <w:tblInd w:w="84" w:type="dxa"/>
        <w:tblLayout w:type="fixed"/>
        <w:tblCellMar>
          <w:left w:w="84" w:type="dxa"/>
          <w:right w:w="84" w:type="dxa"/>
        </w:tblCellMar>
        <w:tblLook w:val="0000"/>
      </w:tblPr>
      <w:tblGrid>
        <w:gridCol w:w="1418"/>
        <w:gridCol w:w="2551"/>
        <w:gridCol w:w="1843"/>
        <w:gridCol w:w="3119"/>
        <w:gridCol w:w="1134"/>
        <w:gridCol w:w="708"/>
        <w:gridCol w:w="1418"/>
        <w:gridCol w:w="1559"/>
        <w:gridCol w:w="1418"/>
      </w:tblGrid>
      <w:tr w:rsidR="0085220C" w:rsidRPr="00F905C9" w:rsidTr="0085220C"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 w:rsidRPr="00F905C9">
              <w:t xml:space="preserve">Уникальный номер реестровой записи 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 w:rsidRPr="00F905C9">
              <w:t xml:space="preserve">Показатель, характеризующий содержание работы 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 w:rsidRPr="00F905C9">
              <w:t xml:space="preserve">Показатель, характеризующий условия (формы) выполнения работы </w:t>
            </w:r>
          </w:p>
        </w:tc>
        <w:tc>
          <w:tcPr>
            <w:tcW w:w="496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 w:rsidRPr="00F905C9">
              <w:t xml:space="preserve">Показатель объема работы </w:t>
            </w:r>
          </w:p>
        </w:tc>
        <w:tc>
          <w:tcPr>
            <w:tcW w:w="439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 w:rsidRPr="00F905C9">
              <w:t>Значение показателя объема</w:t>
            </w:r>
          </w:p>
          <w:p w:rsidR="0085220C" w:rsidRPr="00F905C9" w:rsidRDefault="0085220C" w:rsidP="00474BA4">
            <w:pPr>
              <w:pStyle w:val="a3"/>
              <w:jc w:val="center"/>
            </w:pPr>
            <w:r w:rsidRPr="00F905C9">
              <w:t xml:space="preserve">работы </w:t>
            </w:r>
          </w:p>
        </w:tc>
      </w:tr>
      <w:tr w:rsidR="0085220C" w:rsidRPr="00F905C9" w:rsidTr="0085220C">
        <w:tc>
          <w:tcPr>
            <w:tcW w:w="141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</w:pP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</w:pPr>
          </w:p>
          <w:p w:rsidR="0085220C" w:rsidRPr="00F905C9" w:rsidRDefault="0085220C" w:rsidP="00474BA4">
            <w:pPr>
              <w:pStyle w:val="a3"/>
              <w:jc w:val="center"/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</w:p>
          <w:p w:rsidR="0085220C" w:rsidRPr="00F905C9" w:rsidRDefault="0085220C" w:rsidP="00474BA4">
            <w:pPr>
              <w:pStyle w:val="a3"/>
              <w:jc w:val="center"/>
            </w:pPr>
            <w:r w:rsidRPr="00F905C9">
              <w:t xml:space="preserve">наименование показателя </w:t>
            </w:r>
          </w:p>
        </w:tc>
        <w:tc>
          <w:tcPr>
            <w:tcW w:w="184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 w:rsidRPr="00F905C9">
              <w:t>единица измерения</w:t>
            </w:r>
          </w:p>
          <w:p w:rsidR="0085220C" w:rsidRPr="00F905C9" w:rsidRDefault="0085220C" w:rsidP="00474BA4">
            <w:pPr>
              <w:pStyle w:val="a3"/>
              <w:jc w:val="center"/>
            </w:pPr>
            <w:r w:rsidRPr="00F905C9">
              <w:t xml:space="preserve">по ОКЕИ 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>
              <w:t>2016</w:t>
            </w:r>
            <w:r w:rsidRPr="00F905C9">
              <w:t xml:space="preserve"> год</w:t>
            </w:r>
          </w:p>
          <w:p w:rsidR="0085220C" w:rsidRPr="00F905C9" w:rsidRDefault="0085220C" w:rsidP="00474BA4">
            <w:pPr>
              <w:pStyle w:val="a3"/>
              <w:jc w:val="center"/>
            </w:pPr>
            <w:proofErr w:type="gramStart"/>
            <w:r w:rsidRPr="00F905C9">
              <w:t>(очередной финансо</w:t>
            </w:r>
            <w:r>
              <w:t>-</w:t>
            </w:r>
            <w:r w:rsidRPr="00F905C9">
              <w:t>вый</w:t>
            </w:r>
            <w:proofErr w:type="gramEnd"/>
          </w:p>
          <w:p w:rsidR="0085220C" w:rsidRPr="00F905C9" w:rsidRDefault="0085220C" w:rsidP="00474BA4">
            <w:pPr>
              <w:pStyle w:val="a3"/>
              <w:jc w:val="center"/>
            </w:pPr>
            <w:r w:rsidRPr="00F905C9">
              <w:t>год)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>
              <w:t xml:space="preserve">2017 </w:t>
            </w:r>
            <w:r w:rsidRPr="00F905C9">
              <w:t>год</w:t>
            </w:r>
          </w:p>
          <w:p w:rsidR="0085220C" w:rsidRPr="00F905C9" w:rsidRDefault="0085220C" w:rsidP="00474BA4">
            <w:pPr>
              <w:pStyle w:val="a3"/>
              <w:jc w:val="center"/>
            </w:pPr>
            <w:r w:rsidRPr="00F905C9">
              <w:t xml:space="preserve"> (1-й год планового периода)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>
              <w:t>2018</w:t>
            </w:r>
            <w:r w:rsidRPr="00F905C9">
              <w:t xml:space="preserve"> год</w:t>
            </w:r>
          </w:p>
          <w:p w:rsidR="0085220C" w:rsidRPr="00F905C9" w:rsidRDefault="0085220C" w:rsidP="00474BA4">
            <w:pPr>
              <w:pStyle w:val="a3"/>
              <w:jc w:val="center"/>
            </w:pPr>
            <w:r w:rsidRPr="00F905C9">
              <w:t xml:space="preserve"> (2-й год планового периода)</w:t>
            </w:r>
          </w:p>
        </w:tc>
      </w:tr>
      <w:tr w:rsidR="0085220C" w:rsidRPr="00F905C9" w:rsidTr="0085220C">
        <w:tc>
          <w:tcPr>
            <w:tcW w:w="141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</w:pPr>
          </w:p>
        </w:tc>
        <w:tc>
          <w:tcPr>
            <w:tcW w:w="255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</w:pPr>
          </w:p>
        </w:tc>
        <w:tc>
          <w:tcPr>
            <w:tcW w:w="1843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</w:pPr>
          </w:p>
        </w:tc>
        <w:tc>
          <w:tcPr>
            <w:tcW w:w="311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 w:rsidRPr="00F905C9">
              <w:t xml:space="preserve">наименование 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 w:rsidRPr="00F905C9">
              <w:t xml:space="preserve">код </w:t>
            </w:r>
          </w:p>
        </w:tc>
        <w:tc>
          <w:tcPr>
            <w:tcW w:w="141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</w:pPr>
          </w:p>
        </w:tc>
        <w:tc>
          <w:tcPr>
            <w:tcW w:w="155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</w:pPr>
          </w:p>
        </w:tc>
        <w:tc>
          <w:tcPr>
            <w:tcW w:w="141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</w:pPr>
          </w:p>
        </w:tc>
      </w:tr>
      <w:tr w:rsidR="0085220C" w:rsidRPr="00F905C9" w:rsidTr="0085220C"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 w:rsidRPr="00F905C9">
              <w:t xml:space="preserve">1 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 w:rsidRPr="00F905C9">
              <w:t xml:space="preserve">2 </w:t>
            </w:r>
          </w:p>
          <w:p w:rsidR="0085220C" w:rsidRPr="00F905C9" w:rsidRDefault="0085220C" w:rsidP="00474BA4">
            <w:pPr>
              <w:pStyle w:val="a3"/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>
              <w:t>3</w:t>
            </w:r>
          </w:p>
          <w:p w:rsidR="0085220C" w:rsidRPr="00F905C9" w:rsidRDefault="0085220C" w:rsidP="00474BA4">
            <w:pPr>
              <w:pStyle w:val="a3"/>
              <w:jc w:val="center"/>
            </w:pP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>
              <w:t>4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ind w:right="58"/>
              <w:jc w:val="center"/>
            </w:pPr>
            <w:r>
              <w:t>5</w:t>
            </w:r>
            <w:r w:rsidRPr="00F905C9">
              <w:t xml:space="preserve"> 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>
              <w:t>6</w:t>
            </w:r>
            <w:r w:rsidRPr="00F905C9">
              <w:t xml:space="preserve"> 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>
              <w:t>7</w:t>
            </w:r>
            <w:r w:rsidRPr="00F905C9">
              <w:t xml:space="preserve"> 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  <w:jc w:val="center"/>
            </w:pPr>
            <w:r>
              <w:t>9</w:t>
            </w:r>
          </w:p>
        </w:tc>
      </w:tr>
      <w:tr w:rsidR="0085220C" w:rsidRPr="003D36C4" w:rsidTr="0085220C"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3D36C4" w:rsidRDefault="0085220C" w:rsidP="00474BA4">
            <w:pPr>
              <w:rPr>
                <w:rFonts w:ascii="Times New Roman" w:hAnsi="Times New Roman"/>
                <w:sz w:val="24"/>
                <w:szCs w:val="24"/>
              </w:rPr>
            </w:pPr>
            <w:r w:rsidRPr="003D36C4">
              <w:rPr>
                <w:rFonts w:ascii="Times New Roman" w:hAnsi="Times New Roman"/>
                <w:sz w:val="24"/>
                <w:szCs w:val="24"/>
              </w:rPr>
              <w:t>07002000800100000003101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3D36C4" w:rsidRDefault="0085220C" w:rsidP="00474BA4">
            <w:pPr>
              <w:rPr>
                <w:rFonts w:ascii="Times New Roman" w:hAnsi="Times New Roman"/>
                <w:sz w:val="24"/>
                <w:szCs w:val="24"/>
              </w:rPr>
            </w:pPr>
            <w:r w:rsidRPr="003D36C4">
              <w:rPr>
                <w:rFonts w:ascii="Times New Roman" w:hAnsi="Times New Roman"/>
                <w:sz w:val="24"/>
                <w:szCs w:val="24"/>
              </w:rPr>
              <w:t>Организация деятельности клубных формирований и формирований самодеятельного народного творчества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3D36C4" w:rsidRDefault="0085220C" w:rsidP="00474B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безвозмездно</w:t>
            </w: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3D36C4" w:rsidRDefault="0085220C" w:rsidP="00474B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</w:t>
            </w:r>
            <w:r w:rsidRPr="003D36C4">
              <w:rPr>
                <w:rFonts w:ascii="Times New Roman" w:hAnsi="Times New Roman"/>
                <w:sz w:val="24"/>
                <w:szCs w:val="24"/>
              </w:rPr>
              <w:t xml:space="preserve"> клубных </w:t>
            </w:r>
            <w:proofErr w:type="gramStart"/>
            <w:r w:rsidRPr="003D36C4">
              <w:rPr>
                <w:rFonts w:ascii="Times New Roman" w:hAnsi="Times New Roman"/>
                <w:sz w:val="24"/>
                <w:szCs w:val="24"/>
              </w:rPr>
              <w:t>формированиях</w:t>
            </w:r>
            <w:proofErr w:type="gramEnd"/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3D36C4" w:rsidRDefault="0085220C" w:rsidP="00474B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единиц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3D36C4" w:rsidRDefault="0085220C" w:rsidP="00474B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642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3D36C4" w:rsidRDefault="0085220C" w:rsidP="00474BA4">
            <w:pPr>
              <w:rPr>
                <w:rFonts w:ascii="Times New Roman" w:hAnsi="Times New Roman"/>
                <w:sz w:val="24"/>
                <w:szCs w:val="24"/>
              </w:rPr>
            </w:pPr>
            <w:r w:rsidRPr="003D36C4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3D36C4" w:rsidRDefault="0085220C" w:rsidP="00474B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3D36C4" w:rsidRDefault="0085220C" w:rsidP="00474BA4">
            <w:pPr>
              <w:rPr>
                <w:rFonts w:ascii="Times New Roman" w:hAnsi="Times New Roman"/>
                <w:sz w:val="24"/>
                <w:szCs w:val="24"/>
              </w:rPr>
            </w:pPr>
            <w:r w:rsidRPr="003D36C4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85220C" w:rsidRPr="003D36C4" w:rsidTr="0085220C"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3D36C4" w:rsidRDefault="0085220C" w:rsidP="00474BA4">
            <w:pPr>
              <w:rPr>
                <w:rFonts w:ascii="Times New Roman" w:hAnsi="Times New Roman"/>
                <w:sz w:val="24"/>
                <w:szCs w:val="24"/>
              </w:rPr>
            </w:pPr>
            <w:r w:rsidRPr="003D36C4">
              <w:rPr>
                <w:rFonts w:ascii="Times New Roman" w:hAnsi="Times New Roman"/>
                <w:sz w:val="24"/>
                <w:szCs w:val="24"/>
              </w:rPr>
              <w:t>10043100000000000006101</w:t>
            </w:r>
          </w:p>
          <w:p w:rsidR="0085220C" w:rsidRPr="003D36C4" w:rsidRDefault="0085220C" w:rsidP="00474BA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3D36C4" w:rsidRDefault="0085220C" w:rsidP="00474B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D36C4">
              <w:rPr>
                <w:rFonts w:ascii="Times New Roman" w:hAnsi="Times New Roman"/>
                <w:sz w:val="24"/>
                <w:szCs w:val="24"/>
              </w:rPr>
              <w:t>Организация мероприятий, направленных на профилактику асоциального и деструктивного п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оведения </w:t>
            </w:r>
            <w:r w:rsidRPr="003D36C4">
              <w:rPr>
                <w:rFonts w:ascii="Times New Roman" w:hAnsi="Times New Roman"/>
                <w:sz w:val="24"/>
                <w:szCs w:val="24"/>
              </w:rPr>
              <w:t>подростков и молодежи, поддержка детей и молодежи, находящейся в социально-опасном положении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3D36C4" w:rsidRDefault="0085220C" w:rsidP="00474BA4">
            <w:pPr>
              <w:rPr>
                <w:rFonts w:ascii="Times New Roman" w:hAnsi="Times New Roman"/>
                <w:sz w:val="24"/>
                <w:szCs w:val="24"/>
              </w:rPr>
            </w:pPr>
            <w:r w:rsidRPr="003D36C4">
              <w:rPr>
                <w:rFonts w:ascii="Times New Roman" w:hAnsi="Times New Roman"/>
                <w:sz w:val="24"/>
                <w:szCs w:val="24"/>
              </w:rPr>
              <w:t>безвозмездно</w:t>
            </w: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3D36C4" w:rsidRDefault="0085220C" w:rsidP="00474BA4">
            <w:pPr>
              <w:rPr>
                <w:rFonts w:ascii="Times New Roman" w:hAnsi="Times New Roman"/>
                <w:sz w:val="24"/>
                <w:szCs w:val="24"/>
              </w:rPr>
            </w:pPr>
            <w:r w:rsidRPr="003D36C4">
              <w:rPr>
                <w:rFonts w:ascii="Times New Roman" w:hAnsi="Times New Roman"/>
                <w:sz w:val="24"/>
                <w:szCs w:val="24"/>
              </w:rPr>
              <w:t xml:space="preserve">Количество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мероприятий, проводимых для </w:t>
            </w:r>
            <w:r w:rsidRPr="003D36C4">
              <w:rPr>
                <w:rFonts w:ascii="Times New Roman" w:hAnsi="Times New Roman"/>
                <w:sz w:val="24"/>
                <w:szCs w:val="24"/>
              </w:rPr>
              <w:t xml:space="preserve"> подростков и молодежи данной категории, 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3D36C4" w:rsidRDefault="0085220C" w:rsidP="00474B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единиц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3D36C4" w:rsidRDefault="0085220C" w:rsidP="00474B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642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3D36C4" w:rsidRDefault="0085220C" w:rsidP="00474B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3D36C4" w:rsidRDefault="0085220C" w:rsidP="00474B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3D36C4" w:rsidRDefault="0085220C" w:rsidP="00474B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 w:rsidR="0085220C" w:rsidRPr="00F905C9" w:rsidTr="0085220C"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ind w:firstLine="60"/>
              <w:jc w:val="both"/>
            </w:pPr>
            <w:r>
              <w:t>10044100200000000003100</w:t>
            </w:r>
          </w:p>
          <w:p w:rsidR="0085220C" w:rsidRPr="00F905C9" w:rsidRDefault="0085220C" w:rsidP="00474BA4">
            <w:pPr>
              <w:pStyle w:val="a3"/>
              <w:jc w:val="center"/>
            </w:pP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Pr="00F905C9" w:rsidRDefault="0085220C" w:rsidP="00474BA4">
            <w:pPr>
              <w:pStyle w:val="a3"/>
            </w:pPr>
            <w:r>
              <w:t xml:space="preserve">Организация досуга детей, подростков и молодежи  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>
              <w:t>безвозмездно</w:t>
            </w: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</w:pPr>
            <w:r>
              <w:t>Количество культурно-досуговых мероприятий для детей, подростков и молодежи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ind w:right="58"/>
              <w:jc w:val="center"/>
            </w:pPr>
            <w:r>
              <w:t>единиц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>
              <w:t>642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>
              <w:t>36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>
              <w:t>40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>
              <w:t>45</w:t>
            </w:r>
          </w:p>
        </w:tc>
      </w:tr>
      <w:tr w:rsidR="0085220C" w:rsidRPr="00F905C9" w:rsidTr="0085220C"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ind w:firstLine="60"/>
              <w:jc w:val="both"/>
            </w:pPr>
            <w:r>
              <w:t>10044100400000000001100</w:t>
            </w:r>
          </w:p>
          <w:p w:rsidR="0085220C" w:rsidRDefault="0085220C" w:rsidP="00474BA4">
            <w:pPr>
              <w:pStyle w:val="a3"/>
              <w:ind w:firstLine="60"/>
              <w:jc w:val="both"/>
            </w:pP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</w:pPr>
            <w:r>
              <w:t xml:space="preserve">Организация досуга детей, подростков и молодежи  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</w:pPr>
            <w:r>
              <w:t>безвозмездно</w:t>
            </w: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</w:pPr>
            <w:r>
              <w:t>Количество районных мероприятий, проводимых для детей, подростков и молодежи</w:t>
            </w:r>
          </w:p>
          <w:p w:rsidR="004D202F" w:rsidRDefault="004D202F" w:rsidP="00474BA4">
            <w:pPr>
              <w:pStyle w:val="a3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ind w:right="58"/>
              <w:jc w:val="center"/>
            </w:pPr>
            <w:r>
              <w:t>единиц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>
              <w:t>642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>
              <w:t>2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>
              <w:t>3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>
              <w:t>4</w:t>
            </w:r>
          </w:p>
        </w:tc>
      </w:tr>
      <w:tr w:rsidR="0085220C" w:rsidRPr="00F905C9" w:rsidTr="0085220C"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ind w:firstLine="60"/>
              <w:jc w:val="both"/>
            </w:pPr>
            <w:r>
              <w:lastRenderedPageBreak/>
              <w:t>10044100100000000004100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</w:pPr>
            <w:r>
              <w:t xml:space="preserve">Организация досуга детей, подростков и молодежи  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</w:pPr>
            <w:r>
              <w:t>безвозмездно</w:t>
            </w: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</w:pPr>
            <w:r>
              <w:t xml:space="preserve">Число кружков для подростков и молодежи 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ind w:right="58"/>
              <w:jc w:val="center"/>
            </w:pPr>
            <w:r>
              <w:t>единиц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>
              <w:t>642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>
              <w:t>6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>
              <w:t>7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5220C" w:rsidRDefault="0085220C" w:rsidP="00474BA4">
            <w:pPr>
              <w:pStyle w:val="a3"/>
              <w:jc w:val="center"/>
            </w:pPr>
            <w:r>
              <w:t>8</w:t>
            </w:r>
          </w:p>
        </w:tc>
      </w:tr>
    </w:tbl>
    <w:p w:rsidR="0085220C" w:rsidRPr="00F905C9" w:rsidRDefault="0085220C" w:rsidP="0085220C">
      <w:pPr>
        <w:pStyle w:val="a3"/>
        <w:jc w:val="both"/>
      </w:pPr>
    </w:p>
    <w:p w:rsidR="0085220C" w:rsidRDefault="0085220C" w:rsidP="0085220C">
      <w:pPr>
        <w:pStyle w:val="a3"/>
        <w:jc w:val="both"/>
      </w:pPr>
      <w:r w:rsidRPr="00F905C9">
        <w:t>Допустимые (возможные) отклонения от установленных показателей объема муниципальной услуги, в пределах которых муниципальное задание сч</w:t>
      </w:r>
      <w:r>
        <w:t>итается выполненным (процентов): 10 %</w:t>
      </w:r>
    </w:p>
    <w:p w:rsidR="0085220C" w:rsidRDefault="0085220C" w:rsidP="0085220C">
      <w:pPr>
        <w:pStyle w:val="a3"/>
        <w:jc w:val="both"/>
      </w:pPr>
    </w:p>
    <w:p w:rsidR="0085220C" w:rsidRPr="00CA1092" w:rsidRDefault="0085220C" w:rsidP="0085220C">
      <w:pPr>
        <w:pStyle w:val="a3"/>
        <w:jc w:val="center"/>
        <w:rPr>
          <w:b/>
          <w:noProof/>
          <w:position w:val="-3"/>
        </w:rPr>
      </w:pPr>
      <w:r w:rsidRPr="00CA1092">
        <w:rPr>
          <w:b/>
        </w:rPr>
        <w:t xml:space="preserve">Часть 3. Прочие сведения о муниципальном задании </w:t>
      </w:r>
    </w:p>
    <w:p w:rsidR="0085220C" w:rsidRPr="00F905C9" w:rsidRDefault="0085220C" w:rsidP="0085220C">
      <w:pPr>
        <w:pStyle w:val="a3"/>
      </w:pPr>
    </w:p>
    <w:p w:rsidR="0085220C" w:rsidRPr="001F5E5D" w:rsidRDefault="0085220C" w:rsidP="0085220C">
      <w:pPr>
        <w:pStyle w:val="a3"/>
        <w:numPr>
          <w:ilvl w:val="0"/>
          <w:numId w:val="8"/>
        </w:numPr>
      </w:pPr>
      <w:r w:rsidRPr="00F905C9">
        <w:t>Основания для досрочного прекращения выполнения муниципального задания</w:t>
      </w:r>
      <w:r w:rsidRPr="001F5E5D">
        <w:rPr>
          <w:szCs w:val="20"/>
        </w:rPr>
        <w:t xml:space="preserve"> </w:t>
      </w:r>
    </w:p>
    <w:p w:rsidR="0085220C" w:rsidRPr="00F905C9" w:rsidRDefault="0085220C" w:rsidP="0085220C">
      <w:pPr>
        <w:pStyle w:val="a3"/>
        <w:ind w:left="840"/>
      </w:pPr>
      <w:r w:rsidRPr="001F5E5D">
        <w:rPr>
          <w:szCs w:val="20"/>
        </w:rPr>
        <w:t>Ст.61 Гражданского кодекса Российской Федерации</w:t>
      </w:r>
      <w:r w:rsidRPr="00F905C9">
        <w:t xml:space="preserve"> </w:t>
      </w:r>
      <w:r>
        <w:t xml:space="preserve">- </w:t>
      </w:r>
      <w:r w:rsidRPr="001F5E5D">
        <w:rPr>
          <w:szCs w:val="20"/>
        </w:rPr>
        <w:t>Ликвидация учреждения</w:t>
      </w:r>
      <w:r w:rsidRPr="00F905C9">
        <w:t xml:space="preserve"> </w:t>
      </w:r>
    </w:p>
    <w:p w:rsidR="0085220C" w:rsidRPr="00F905C9" w:rsidRDefault="0085220C" w:rsidP="0085220C">
      <w:pPr>
        <w:pStyle w:val="a3"/>
        <w:ind w:left="840"/>
      </w:pPr>
    </w:p>
    <w:p w:rsidR="0085220C" w:rsidRPr="00F905C9" w:rsidRDefault="0085220C" w:rsidP="0085220C">
      <w:pPr>
        <w:pStyle w:val="a3"/>
        <w:ind w:firstLine="300"/>
      </w:pPr>
      <w:r w:rsidRPr="00F905C9">
        <w:t>2. Иная информация, необходимая для выполнения (</w:t>
      </w:r>
      <w:proofErr w:type="gramStart"/>
      <w:r w:rsidRPr="00F905C9">
        <w:t>контроля за</w:t>
      </w:r>
      <w:proofErr w:type="gramEnd"/>
      <w:r w:rsidRPr="00F905C9">
        <w:t xml:space="preserve"> выполнением) муниципального задания ________________________________    ______________________________________________________________________</w:t>
      </w:r>
    </w:p>
    <w:p w:rsidR="0085220C" w:rsidRPr="00F905C9" w:rsidRDefault="0085220C" w:rsidP="0085220C">
      <w:pPr>
        <w:pStyle w:val="a3"/>
        <w:ind w:firstLine="300"/>
      </w:pPr>
      <w:r w:rsidRPr="00F905C9">
        <w:t xml:space="preserve">3. Порядок </w:t>
      </w:r>
      <w:proofErr w:type="gramStart"/>
      <w:r w:rsidRPr="00F905C9">
        <w:t>контроля за</w:t>
      </w:r>
      <w:proofErr w:type="gramEnd"/>
      <w:r w:rsidRPr="00F905C9">
        <w:t xml:space="preserve"> выполнением муниципального задания</w:t>
      </w:r>
    </w:p>
    <w:p w:rsidR="0085220C" w:rsidRDefault="0085220C" w:rsidP="0085220C">
      <w:pPr>
        <w:pStyle w:val="a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6564"/>
        <w:gridCol w:w="3697"/>
        <w:gridCol w:w="3697"/>
      </w:tblGrid>
      <w:tr w:rsidR="0085220C" w:rsidRPr="001F5E5D" w:rsidTr="00474BA4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20C" w:rsidRPr="001F5E5D" w:rsidRDefault="0085220C" w:rsidP="00474B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eastAsia="ar-SA"/>
              </w:rPr>
            </w:pPr>
            <w:r w:rsidRPr="001F5E5D">
              <w:rPr>
                <w:rFonts w:ascii="Times New Roman" w:hAnsi="Times New Roman"/>
                <w:sz w:val="24"/>
                <w:szCs w:val="20"/>
              </w:rPr>
              <w:t>№</w:t>
            </w:r>
          </w:p>
          <w:p w:rsidR="0085220C" w:rsidRPr="001F5E5D" w:rsidRDefault="0085220C" w:rsidP="00474B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eastAsia="ar-SA"/>
              </w:rPr>
            </w:pPr>
            <w:proofErr w:type="gramStart"/>
            <w:r w:rsidRPr="001F5E5D">
              <w:rPr>
                <w:rFonts w:ascii="Times New Roman" w:hAnsi="Times New Roman"/>
                <w:sz w:val="24"/>
                <w:szCs w:val="20"/>
              </w:rPr>
              <w:t>п</w:t>
            </w:r>
            <w:proofErr w:type="gramEnd"/>
            <w:r w:rsidRPr="001F5E5D">
              <w:rPr>
                <w:rFonts w:ascii="Times New Roman" w:hAnsi="Times New Roman"/>
                <w:sz w:val="24"/>
                <w:szCs w:val="20"/>
              </w:rPr>
              <w:t>/п</w:t>
            </w:r>
          </w:p>
        </w:tc>
        <w:tc>
          <w:tcPr>
            <w:tcW w:w="6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20C" w:rsidRPr="001F5E5D" w:rsidRDefault="0085220C" w:rsidP="00474B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eastAsia="ar-SA"/>
              </w:rPr>
            </w:pPr>
            <w:r w:rsidRPr="001F5E5D">
              <w:rPr>
                <w:rFonts w:ascii="Times New Roman" w:hAnsi="Times New Roman"/>
                <w:sz w:val="24"/>
                <w:szCs w:val="20"/>
              </w:rPr>
              <w:t>Формы контроля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20C" w:rsidRPr="001F5E5D" w:rsidRDefault="0085220C" w:rsidP="00474B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eastAsia="ar-SA"/>
              </w:rPr>
            </w:pPr>
            <w:r w:rsidRPr="001F5E5D">
              <w:rPr>
                <w:rFonts w:ascii="Times New Roman" w:hAnsi="Times New Roman"/>
                <w:sz w:val="24"/>
                <w:szCs w:val="20"/>
              </w:rPr>
              <w:t>Периодичность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20C" w:rsidRPr="001F5E5D" w:rsidRDefault="0085220C" w:rsidP="00474B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eastAsia="ar-SA"/>
              </w:rPr>
            </w:pPr>
            <w:r w:rsidRPr="001F5E5D">
              <w:rPr>
                <w:rFonts w:ascii="Times New Roman" w:hAnsi="Times New Roman"/>
                <w:sz w:val="24"/>
                <w:szCs w:val="20"/>
              </w:rPr>
              <w:t xml:space="preserve">Исполнительные органы, осуществляющие </w:t>
            </w:r>
            <w:proofErr w:type="gramStart"/>
            <w:r w:rsidRPr="001F5E5D">
              <w:rPr>
                <w:rFonts w:ascii="Times New Roman" w:hAnsi="Times New Roman"/>
                <w:sz w:val="24"/>
                <w:szCs w:val="20"/>
              </w:rPr>
              <w:t>контроль за</w:t>
            </w:r>
            <w:proofErr w:type="gramEnd"/>
            <w:r w:rsidRPr="001F5E5D">
              <w:rPr>
                <w:rFonts w:ascii="Times New Roman" w:hAnsi="Times New Roman"/>
                <w:sz w:val="24"/>
                <w:szCs w:val="20"/>
              </w:rPr>
              <w:t xml:space="preserve"> оказанием муниципальной услуги</w:t>
            </w:r>
          </w:p>
        </w:tc>
      </w:tr>
      <w:tr w:rsidR="0085220C" w:rsidRPr="001F5E5D" w:rsidTr="00474BA4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20C" w:rsidRPr="001F5E5D" w:rsidRDefault="0085220C" w:rsidP="00474B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  <w:lang w:eastAsia="ar-SA"/>
              </w:rPr>
            </w:pPr>
            <w:r w:rsidRPr="001F5E5D">
              <w:rPr>
                <w:rFonts w:ascii="Times New Roman" w:hAnsi="Times New Roman"/>
                <w:sz w:val="24"/>
                <w:szCs w:val="20"/>
              </w:rPr>
              <w:t>1</w:t>
            </w:r>
          </w:p>
        </w:tc>
        <w:tc>
          <w:tcPr>
            <w:tcW w:w="6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20C" w:rsidRPr="001F5E5D" w:rsidRDefault="0085220C" w:rsidP="00474B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  <w:lang w:eastAsia="ar-SA"/>
              </w:rPr>
            </w:pPr>
            <w:r w:rsidRPr="001F5E5D">
              <w:rPr>
                <w:rFonts w:ascii="Times New Roman" w:hAnsi="Times New Roman"/>
                <w:sz w:val="24"/>
                <w:szCs w:val="20"/>
              </w:rPr>
              <w:t>2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20C" w:rsidRPr="001F5E5D" w:rsidRDefault="0085220C" w:rsidP="00474B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  <w:lang w:eastAsia="ar-SA"/>
              </w:rPr>
            </w:pPr>
            <w:r w:rsidRPr="001F5E5D">
              <w:rPr>
                <w:rFonts w:ascii="Times New Roman" w:hAnsi="Times New Roman"/>
                <w:sz w:val="24"/>
                <w:szCs w:val="20"/>
              </w:rPr>
              <w:t>3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20C" w:rsidRPr="001F5E5D" w:rsidRDefault="0085220C" w:rsidP="00474B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  <w:lang w:eastAsia="ar-SA"/>
              </w:rPr>
            </w:pPr>
            <w:r w:rsidRPr="001F5E5D">
              <w:rPr>
                <w:rFonts w:ascii="Times New Roman" w:hAnsi="Times New Roman"/>
                <w:sz w:val="24"/>
                <w:szCs w:val="20"/>
              </w:rPr>
              <w:t>4</w:t>
            </w:r>
          </w:p>
        </w:tc>
      </w:tr>
      <w:tr w:rsidR="0085220C" w:rsidRPr="001F5E5D" w:rsidTr="00474BA4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20C" w:rsidRPr="001F5E5D" w:rsidRDefault="0085220C" w:rsidP="00474B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eastAsia="ar-SA"/>
              </w:rPr>
            </w:pPr>
            <w:r w:rsidRPr="001F5E5D">
              <w:rPr>
                <w:rFonts w:ascii="Times New Roman" w:hAnsi="Times New Roman"/>
                <w:sz w:val="24"/>
                <w:szCs w:val="20"/>
              </w:rPr>
              <w:t>1.</w:t>
            </w:r>
          </w:p>
        </w:tc>
        <w:tc>
          <w:tcPr>
            <w:tcW w:w="6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20C" w:rsidRPr="001F5E5D" w:rsidRDefault="0085220C" w:rsidP="00474B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eastAsia="ar-SA"/>
              </w:rPr>
            </w:pPr>
            <w:r w:rsidRPr="001F5E5D">
              <w:rPr>
                <w:rFonts w:ascii="Times New Roman" w:hAnsi="Times New Roman"/>
                <w:sz w:val="24"/>
                <w:szCs w:val="20"/>
              </w:rPr>
              <w:t>Внешний контроль: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20C" w:rsidRPr="001F5E5D" w:rsidRDefault="0085220C" w:rsidP="00474B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eastAsia="ar-SA"/>
              </w:rPr>
            </w:pP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20C" w:rsidRPr="001F5E5D" w:rsidRDefault="0085220C" w:rsidP="00474B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eastAsia="ar-SA"/>
              </w:rPr>
            </w:pPr>
            <w:r w:rsidRPr="001F5E5D">
              <w:rPr>
                <w:rFonts w:ascii="Times New Roman" w:hAnsi="Times New Roman"/>
                <w:sz w:val="24"/>
                <w:szCs w:val="20"/>
              </w:rPr>
              <w:t>Администрация Гайнского муниципального района</w:t>
            </w:r>
          </w:p>
        </w:tc>
      </w:tr>
      <w:tr w:rsidR="0085220C" w:rsidRPr="001F5E5D" w:rsidTr="00474BA4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20C" w:rsidRPr="001F5E5D" w:rsidRDefault="0085220C" w:rsidP="00474B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eastAsia="ar-SA"/>
              </w:rPr>
            </w:pPr>
            <w:r w:rsidRPr="001F5E5D">
              <w:rPr>
                <w:rFonts w:ascii="Times New Roman" w:hAnsi="Times New Roman"/>
                <w:sz w:val="24"/>
                <w:szCs w:val="20"/>
              </w:rPr>
              <w:t>1.1</w:t>
            </w:r>
          </w:p>
        </w:tc>
        <w:tc>
          <w:tcPr>
            <w:tcW w:w="6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20C" w:rsidRPr="001F5E5D" w:rsidRDefault="0085220C" w:rsidP="00474B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eastAsia="ar-SA"/>
              </w:rPr>
            </w:pPr>
            <w:r w:rsidRPr="001F5E5D">
              <w:rPr>
                <w:rFonts w:ascii="Times New Roman" w:hAnsi="Times New Roman"/>
                <w:sz w:val="24"/>
                <w:szCs w:val="20"/>
              </w:rPr>
              <w:t>Осуществление общего регулирования хозяйственной и иной деятельности учреждения, в том числе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20C" w:rsidRPr="001F5E5D" w:rsidRDefault="0085220C" w:rsidP="00474B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eastAsia="ar-SA"/>
              </w:rPr>
            </w:pP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20C" w:rsidRPr="001F5E5D" w:rsidRDefault="0085220C" w:rsidP="00474B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eastAsia="ar-SA"/>
              </w:rPr>
            </w:pPr>
            <w:r w:rsidRPr="001F5E5D">
              <w:rPr>
                <w:rFonts w:ascii="Times New Roman" w:hAnsi="Times New Roman"/>
                <w:sz w:val="24"/>
                <w:szCs w:val="20"/>
              </w:rPr>
              <w:t>Администрация Гайнского муниципального района</w:t>
            </w:r>
          </w:p>
        </w:tc>
      </w:tr>
      <w:tr w:rsidR="0085220C" w:rsidRPr="001F5E5D" w:rsidTr="00474BA4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20C" w:rsidRPr="001F5E5D" w:rsidRDefault="0085220C" w:rsidP="00474B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eastAsia="ar-SA"/>
              </w:rPr>
            </w:pPr>
            <w:r w:rsidRPr="001F5E5D">
              <w:rPr>
                <w:rFonts w:ascii="Times New Roman" w:hAnsi="Times New Roman"/>
                <w:sz w:val="24"/>
                <w:szCs w:val="20"/>
              </w:rPr>
              <w:t>1.1.1</w:t>
            </w:r>
          </w:p>
        </w:tc>
        <w:tc>
          <w:tcPr>
            <w:tcW w:w="6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20C" w:rsidRPr="001F5E5D" w:rsidRDefault="0085220C" w:rsidP="00474B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eastAsia="ar-SA"/>
              </w:rPr>
            </w:pPr>
            <w:r w:rsidRPr="001F5E5D">
              <w:rPr>
                <w:rFonts w:ascii="Times New Roman" w:hAnsi="Times New Roman"/>
                <w:sz w:val="24"/>
                <w:szCs w:val="20"/>
              </w:rPr>
              <w:t>Плановые проверки:</w:t>
            </w:r>
          </w:p>
          <w:p w:rsidR="0085220C" w:rsidRPr="001F5E5D" w:rsidRDefault="0085220C" w:rsidP="00474B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</w:rPr>
            </w:pPr>
            <w:r w:rsidRPr="001F5E5D">
              <w:rPr>
                <w:rFonts w:ascii="Times New Roman" w:hAnsi="Times New Roman"/>
                <w:sz w:val="24"/>
                <w:szCs w:val="20"/>
              </w:rPr>
              <w:t>-выполнения муниципального задания;</w:t>
            </w:r>
          </w:p>
          <w:p w:rsidR="0085220C" w:rsidRPr="001F5E5D" w:rsidRDefault="0085220C" w:rsidP="00474B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eastAsia="ar-SA"/>
              </w:rPr>
            </w:pPr>
            <w:r w:rsidRPr="001F5E5D">
              <w:rPr>
                <w:rFonts w:ascii="Times New Roman" w:hAnsi="Times New Roman"/>
                <w:sz w:val="24"/>
                <w:szCs w:val="20"/>
              </w:rPr>
              <w:t>-использования бюджетных средств и материальных ресурсов;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20C" w:rsidRPr="001F5E5D" w:rsidRDefault="0085220C" w:rsidP="00474B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eastAsia="ar-SA"/>
              </w:rPr>
            </w:pPr>
            <w:r w:rsidRPr="001F5E5D">
              <w:rPr>
                <w:rFonts w:ascii="Times New Roman" w:hAnsi="Times New Roman"/>
                <w:sz w:val="24"/>
                <w:szCs w:val="20"/>
              </w:rPr>
              <w:t>В соответствии с графиком проведения проверок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20C" w:rsidRPr="001F5E5D" w:rsidRDefault="0085220C" w:rsidP="00474B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eastAsia="ar-SA"/>
              </w:rPr>
            </w:pPr>
            <w:r w:rsidRPr="001F5E5D">
              <w:rPr>
                <w:rFonts w:ascii="Times New Roman" w:hAnsi="Times New Roman"/>
                <w:sz w:val="24"/>
                <w:szCs w:val="20"/>
              </w:rPr>
              <w:t>Администрация Гайнского муниципального района</w:t>
            </w:r>
          </w:p>
        </w:tc>
      </w:tr>
      <w:tr w:rsidR="0085220C" w:rsidRPr="001F5E5D" w:rsidTr="00474BA4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20C" w:rsidRPr="001F5E5D" w:rsidRDefault="0085220C" w:rsidP="00474B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eastAsia="ar-SA"/>
              </w:rPr>
            </w:pPr>
            <w:r w:rsidRPr="001F5E5D">
              <w:rPr>
                <w:rFonts w:ascii="Times New Roman" w:hAnsi="Times New Roman"/>
                <w:sz w:val="24"/>
                <w:szCs w:val="20"/>
              </w:rPr>
              <w:t>1.1.2</w:t>
            </w:r>
          </w:p>
        </w:tc>
        <w:tc>
          <w:tcPr>
            <w:tcW w:w="6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20C" w:rsidRPr="001F5E5D" w:rsidRDefault="0085220C" w:rsidP="00474B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eastAsia="ar-SA"/>
              </w:rPr>
            </w:pPr>
            <w:r w:rsidRPr="001F5E5D">
              <w:rPr>
                <w:rFonts w:ascii="Times New Roman" w:hAnsi="Times New Roman"/>
                <w:sz w:val="24"/>
                <w:szCs w:val="20"/>
              </w:rPr>
              <w:t>Оперативные (внеплановые) проверки;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20C" w:rsidRPr="001F5E5D" w:rsidRDefault="0085220C" w:rsidP="00474B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eastAsia="ar-SA"/>
              </w:rPr>
            </w:pPr>
            <w:r w:rsidRPr="001F5E5D">
              <w:rPr>
                <w:rFonts w:ascii="Times New Roman" w:hAnsi="Times New Roman"/>
                <w:sz w:val="24"/>
                <w:szCs w:val="20"/>
              </w:rPr>
              <w:t>По мере необходимости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20C" w:rsidRPr="001F5E5D" w:rsidRDefault="0085220C" w:rsidP="00474B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eastAsia="ar-SA"/>
              </w:rPr>
            </w:pPr>
            <w:r w:rsidRPr="001F5E5D">
              <w:rPr>
                <w:rFonts w:ascii="Times New Roman" w:hAnsi="Times New Roman"/>
                <w:sz w:val="24"/>
                <w:szCs w:val="20"/>
              </w:rPr>
              <w:t>Администрация Гайнского муниципального района</w:t>
            </w:r>
          </w:p>
        </w:tc>
      </w:tr>
      <w:tr w:rsidR="0085220C" w:rsidRPr="001F5E5D" w:rsidTr="00474BA4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20C" w:rsidRPr="001F5E5D" w:rsidRDefault="0085220C" w:rsidP="00474B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eastAsia="ar-SA"/>
              </w:rPr>
            </w:pPr>
            <w:r w:rsidRPr="001F5E5D">
              <w:rPr>
                <w:rFonts w:ascii="Times New Roman" w:hAnsi="Times New Roman"/>
                <w:sz w:val="24"/>
                <w:szCs w:val="20"/>
              </w:rPr>
              <w:t>1.2</w:t>
            </w:r>
          </w:p>
        </w:tc>
        <w:tc>
          <w:tcPr>
            <w:tcW w:w="6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20C" w:rsidRPr="001F5E5D" w:rsidRDefault="0085220C" w:rsidP="00474B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eastAsia="ar-SA"/>
              </w:rPr>
            </w:pPr>
            <w:r w:rsidRPr="001F5E5D">
              <w:rPr>
                <w:rFonts w:ascii="Times New Roman" w:hAnsi="Times New Roman"/>
                <w:sz w:val="24"/>
                <w:szCs w:val="20"/>
              </w:rPr>
              <w:t>Проведение мониторинга основных показателей работы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20C" w:rsidRPr="001F5E5D" w:rsidRDefault="0085220C" w:rsidP="00474B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eastAsia="ar-SA"/>
              </w:rPr>
            </w:pPr>
            <w:r w:rsidRPr="001F5E5D">
              <w:rPr>
                <w:rFonts w:ascii="Times New Roman" w:hAnsi="Times New Roman"/>
                <w:sz w:val="24"/>
                <w:szCs w:val="20"/>
              </w:rPr>
              <w:t>Ежеквартально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20C" w:rsidRPr="001F5E5D" w:rsidRDefault="0085220C" w:rsidP="00474B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eastAsia="ar-SA"/>
              </w:rPr>
            </w:pPr>
            <w:r w:rsidRPr="001F5E5D">
              <w:rPr>
                <w:rFonts w:ascii="Times New Roman" w:hAnsi="Times New Roman"/>
                <w:sz w:val="24"/>
                <w:szCs w:val="20"/>
              </w:rPr>
              <w:t>Администрация Гайнского муниципального района</w:t>
            </w:r>
          </w:p>
        </w:tc>
      </w:tr>
      <w:tr w:rsidR="0085220C" w:rsidRPr="001F5E5D" w:rsidTr="00474BA4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20C" w:rsidRPr="001F5E5D" w:rsidRDefault="0085220C" w:rsidP="00474B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eastAsia="ar-SA"/>
              </w:rPr>
            </w:pPr>
            <w:r w:rsidRPr="001F5E5D">
              <w:rPr>
                <w:rFonts w:ascii="Times New Roman" w:hAnsi="Times New Roman"/>
                <w:sz w:val="24"/>
                <w:szCs w:val="20"/>
              </w:rPr>
              <w:t>1.3</w:t>
            </w:r>
          </w:p>
        </w:tc>
        <w:tc>
          <w:tcPr>
            <w:tcW w:w="6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20C" w:rsidRPr="001F5E5D" w:rsidRDefault="0085220C" w:rsidP="00474B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eastAsia="ar-SA"/>
              </w:rPr>
            </w:pPr>
            <w:r w:rsidRPr="001F5E5D">
              <w:rPr>
                <w:rFonts w:ascii="Times New Roman" w:hAnsi="Times New Roman"/>
                <w:sz w:val="24"/>
                <w:szCs w:val="20"/>
              </w:rPr>
              <w:t>Анализ обращений граждан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20C" w:rsidRPr="001F5E5D" w:rsidRDefault="0085220C" w:rsidP="00474B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eastAsia="ar-SA"/>
              </w:rPr>
            </w:pPr>
            <w:r w:rsidRPr="001F5E5D">
              <w:rPr>
                <w:rFonts w:ascii="Times New Roman" w:hAnsi="Times New Roman"/>
                <w:sz w:val="24"/>
                <w:szCs w:val="20"/>
              </w:rPr>
              <w:t>Ежеквартально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20C" w:rsidRPr="001F5E5D" w:rsidRDefault="0085220C" w:rsidP="00474B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eastAsia="ar-SA"/>
              </w:rPr>
            </w:pPr>
            <w:r w:rsidRPr="001F5E5D">
              <w:rPr>
                <w:rFonts w:ascii="Times New Roman" w:hAnsi="Times New Roman"/>
                <w:sz w:val="24"/>
                <w:szCs w:val="20"/>
              </w:rPr>
              <w:t>Администрация Гайнского муниципального района</w:t>
            </w:r>
          </w:p>
        </w:tc>
      </w:tr>
      <w:tr w:rsidR="0085220C" w:rsidRPr="001F5E5D" w:rsidTr="00474BA4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20C" w:rsidRPr="001F5E5D" w:rsidRDefault="0085220C" w:rsidP="00474B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eastAsia="ar-SA"/>
              </w:rPr>
            </w:pPr>
            <w:r w:rsidRPr="001F5E5D">
              <w:rPr>
                <w:rFonts w:ascii="Times New Roman" w:hAnsi="Times New Roman"/>
                <w:sz w:val="24"/>
                <w:szCs w:val="20"/>
              </w:rPr>
              <w:t>2.</w:t>
            </w:r>
          </w:p>
        </w:tc>
        <w:tc>
          <w:tcPr>
            <w:tcW w:w="6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20C" w:rsidRPr="001F5E5D" w:rsidRDefault="0085220C" w:rsidP="00474B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eastAsia="ar-SA"/>
              </w:rPr>
            </w:pPr>
            <w:r w:rsidRPr="001F5E5D">
              <w:rPr>
                <w:rFonts w:ascii="Times New Roman" w:hAnsi="Times New Roman"/>
                <w:sz w:val="24"/>
                <w:szCs w:val="20"/>
              </w:rPr>
              <w:t>Отчет о выполнении муниципального задания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20C" w:rsidRPr="001F5E5D" w:rsidRDefault="0085220C" w:rsidP="00474B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eastAsia="ar-SA"/>
              </w:rPr>
            </w:pPr>
            <w:r w:rsidRPr="001F5E5D">
              <w:rPr>
                <w:rFonts w:ascii="Times New Roman" w:hAnsi="Times New Roman"/>
                <w:sz w:val="24"/>
                <w:szCs w:val="20"/>
              </w:rPr>
              <w:t>Ежеквартально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20C" w:rsidRPr="001F5E5D" w:rsidRDefault="0085220C" w:rsidP="00474B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eastAsia="ar-SA"/>
              </w:rPr>
            </w:pPr>
            <w:r w:rsidRPr="001F5E5D">
              <w:rPr>
                <w:rFonts w:ascii="Times New Roman" w:hAnsi="Times New Roman"/>
                <w:sz w:val="24"/>
                <w:szCs w:val="20"/>
              </w:rPr>
              <w:t>Администрация Гайнского муниципального района</w:t>
            </w:r>
          </w:p>
        </w:tc>
      </w:tr>
      <w:tr w:rsidR="0085220C" w:rsidRPr="001F5E5D" w:rsidTr="00474BA4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20C" w:rsidRPr="001F5E5D" w:rsidRDefault="0085220C" w:rsidP="00474B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eastAsia="ar-SA"/>
              </w:rPr>
            </w:pPr>
            <w:r w:rsidRPr="001F5E5D">
              <w:rPr>
                <w:rFonts w:ascii="Times New Roman" w:hAnsi="Times New Roman"/>
                <w:sz w:val="24"/>
                <w:szCs w:val="20"/>
              </w:rPr>
              <w:t>3.</w:t>
            </w:r>
          </w:p>
        </w:tc>
        <w:tc>
          <w:tcPr>
            <w:tcW w:w="6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20C" w:rsidRPr="001F5E5D" w:rsidRDefault="0085220C" w:rsidP="00474B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eastAsia="ar-SA"/>
              </w:rPr>
            </w:pPr>
            <w:r w:rsidRPr="001F5E5D">
              <w:rPr>
                <w:rFonts w:ascii="Times New Roman" w:hAnsi="Times New Roman"/>
                <w:sz w:val="24"/>
                <w:szCs w:val="20"/>
              </w:rPr>
              <w:t>Акт выполненных работ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20C" w:rsidRPr="001F5E5D" w:rsidRDefault="0085220C" w:rsidP="00474B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eastAsia="ar-SA"/>
              </w:rPr>
            </w:pPr>
            <w:r w:rsidRPr="001F5E5D">
              <w:rPr>
                <w:rFonts w:ascii="Times New Roman" w:hAnsi="Times New Roman"/>
                <w:sz w:val="24"/>
                <w:szCs w:val="20"/>
              </w:rPr>
              <w:t>ежеквартально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20C" w:rsidRPr="001F5E5D" w:rsidRDefault="0085220C" w:rsidP="00474B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eastAsia="ar-SA"/>
              </w:rPr>
            </w:pPr>
            <w:r w:rsidRPr="001F5E5D">
              <w:rPr>
                <w:rFonts w:ascii="Times New Roman" w:hAnsi="Times New Roman"/>
                <w:sz w:val="24"/>
                <w:szCs w:val="20"/>
              </w:rPr>
              <w:t>Администрация Гайнского муниципального района</w:t>
            </w:r>
          </w:p>
        </w:tc>
      </w:tr>
    </w:tbl>
    <w:p w:rsidR="0085220C" w:rsidRDefault="0085220C" w:rsidP="0085220C">
      <w:pPr>
        <w:pStyle w:val="a3"/>
      </w:pPr>
    </w:p>
    <w:p w:rsidR="0085220C" w:rsidRPr="00F905C9" w:rsidRDefault="0085220C" w:rsidP="0085220C">
      <w:pPr>
        <w:pStyle w:val="a3"/>
      </w:pPr>
    </w:p>
    <w:p w:rsidR="0085220C" w:rsidRDefault="0085220C" w:rsidP="0085220C">
      <w:pPr>
        <w:pStyle w:val="a3"/>
        <w:ind w:firstLine="300"/>
      </w:pPr>
      <w:r w:rsidRPr="00F905C9">
        <w:t>4. Требования к отчетности о выполнении муниципального зад</w:t>
      </w:r>
      <w:r w:rsidR="00C63687">
        <w:t>ания:</w:t>
      </w:r>
    </w:p>
    <w:p w:rsidR="007B62EC" w:rsidRPr="00F905C9" w:rsidRDefault="007B62EC" w:rsidP="0085220C">
      <w:pPr>
        <w:pStyle w:val="a3"/>
        <w:ind w:firstLine="300"/>
      </w:pPr>
    </w:p>
    <w:p w:rsidR="0085220C" w:rsidRPr="00F905C9" w:rsidRDefault="0085220C" w:rsidP="0085220C">
      <w:pPr>
        <w:pStyle w:val="a3"/>
        <w:ind w:firstLine="300"/>
        <w:rPr>
          <w:lang w:eastAsia="zh-CN"/>
        </w:rPr>
      </w:pPr>
      <w:r w:rsidRPr="00F905C9">
        <w:t xml:space="preserve">4.1. Периодичность представления отчетов о выполнении муниципального задания </w:t>
      </w:r>
      <w:r w:rsidRPr="000B6801">
        <w:rPr>
          <w:lang w:eastAsia="zh-CN"/>
        </w:rPr>
        <w:t>в соответствии с п.39 Положения «О формировании муниципального задания на оказание муниципальных услуг (выполнение работ) в отношении муниципальных учреждений Гайнского муниципального района и финансовом обеспечении муниципального задания», утвержденного Постановлением администрации Гайнского муниципального района от 25.12.2015 № 573.</w:t>
      </w:r>
    </w:p>
    <w:p w:rsidR="0085220C" w:rsidRPr="000B6801" w:rsidRDefault="0085220C" w:rsidP="0085220C">
      <w:pPr>
        <w:pStyle w:val="a3"/>
        <w:ind w:firstLine="300"/>
        <w:rPr>
          <w:lang w:eastAsia="zh-CN"/>
        </w:rPr>
      </w:pPr>
      <w:r w:rsidRPr="00F905C9">
        <w:t>4.2. Сроки представления отчетов о выполнении муниципального задания__</w:t>
      </w:r>
      <w:r w:rsidRPr="000B6801">
        <w:rPr>
          <w:u w:val="single"/>
          <w:lang w:eastAsia="zh-CN"/>
        </w:rPr>
        <w:t xml:space="preserve"> ежеквартально,</w:t>
      </w:r>
      <w:r w:rsidR="00C63687">
        <w:rPr>
          <w:u w:val="single"/>
          <w:lang w:eastAsia="zh-CN"/>
        </w:rPr>
        <w:t xml:space="preserve"> </w:t>
      </w:r>
      <w:r w:rsidRPr="000B6801">
        <w:rPr>
          <w:u w:val="single"/>
          <w:lang w:eastAsia="zh-CN"/>
        </w:rPr>
        <w:t xml:space="preserve">до 20-го числа месяца следующего за отчетным кварталом; годовые </w:t>
      </w:r>
      <w:r w:rsidR="00C63687">
        <w:rPr>
          <w:u w:val="single"/>
          <w:lang w:eastAsia="zh-CN"/>
        </w:rPr>
        <w:t xml:space="preserve">- </w:t>
      </w:r>
      <w:r w:rsidRPr="000B6801">
        <w:rPr>
          <w:u w:val="single"/>
          <w:lang w:eastAsia="zh-CN"/>
        </w:rPr>
        <w:t>до 30 января.</w:t>
      </w:r>
    </w:p>
    <w:p w:rsidR="0085220C" w:rsidRPr="00F905C9" w:rsidRDefault="0085220C" w:rsidP="0085220C">
      <w:pPr>
        <w:pStyle w:val="a3"/>
        <w:ind w:firstLine="300"/>
      </w:pPr>
      <w:r w:rsidRPr="00F905C9">
        <w:t>4.3. Иные требования к отчетности о выполнении муниципального задания  ___</w:t>
      </w:r>
      <w:r>
        <w:rPr>
          <w:u w:val="single"/>
        </w:rPr>
        <w:t>-</w:t>
      </w:r>
      <w:r w:rsidRPr="00F905C9">
        <w:t>____________________________________________________</w:t>
      </w:r>
    </w:p>
    <w:p w:rsidR="0085220C" w:rsidRPr="00F905C9" w:rsidRDefault="0085220C" w:rsidP="0085220C">
      <w:pPr>
        <w:pStyle w:val="a3"/>
        <w:ind w:firstLine="300"/>
      </w:pPr>
      <w:r w:rsidRPr="00F905C9">
        <w:t>5. Иные показатели, связанные с выполнением муниципального задания  _____</w:t>
      </w:r>
      <w:r>
        <w:rPr>
          <w:u w:val="single"/>
        </w:rPr>
        <w:t>-</w:t>
      </w:r>
      <w:r w:rsidRPr="00F905C9">
        <w:t>___________________________________________________</w:t>
      </w:r>
    </w:p>
    <w:p w:rsidR="0085220C" w:rsidRPr="00F905C9" w:rsidRDefault="0085220C" w:rsidP="0085220C">
      <w:pPr>
        <w:pStyle w:val="a3"/>
      </w:pPr>
    </w:p>
    <w:p w:rsidR="00100094" w:rsidRPr="00100094" w:rsidRDefault="00100094" w:rsidP="00100094">
      <w:pPr>
        <w:pStyle w:val="a3"/>
        <w:jc w:val="both"/>
      </w:pPr>
    </w:p>
    <w:p w:rsidR="00100094" w:rsidRPr="00100094" w:rsidRDefault="00100094" w:rsidP="00100094">
      <w:pPr>
        <w:pStyle w:val="a3"/>
        <w:jc w:val="both"/>
      </w:pPr>
    </w:p>
    <w:p w:rsidR="00100094" w:rsidRPr="00100094" w:rsidRDefault="00100094" w:rsidP="00100094">
      <w:pPr>
        <w:pStyle w:val="a3"/>
        <w:jc w:val="both"/>
      </w:pPr>
    </w:p>
    <w:p w:rsidR="00100094" w:rsidRPr="00100094" w:rsidRDefault="00100094" w:rsidP="00100094">
      <w:pPr>
        <w:pStyle w:val="a3"/>
        <w:jc w:val="both"/>
      </w:pPr>
    </w:p>
    <w:p w:rsidR="00100094" w:rsidRPr="00100094" w:rsidRDefault="00100094" w:rsidP="00100094">
      <w:pPr>
        <w:pStyle w:val="a3"/>
        <w:jc w:val="both"/>
      </w:pPr>
    </w:p>
    <w:p w:rsidR="00100094" w:rsidRPr="00100094" w:rsidRDefault="00100094" w:rsidP="00100094">
      <w:pPr>
        <w:pStyle w:val="a3"/>
        <w:jc w:val="both"/>
      </w:pPr>
    </w:p>
    <w:p w:rsidR="00100094" w:rsidRPr="00100094" w:rsidRDefault="00100094" w:rsidP="00100094">
      <w:pPr>
        <w:pStyle w:val="a3"/>
        <w:jc w:val="both"/>
      </w:pPr>
    </w:p>
    <w:p w:rsidR="00100094" w:rsidRPr="00100094" w:rsidRDefault="00100094" w:rsidP="00100094">
      <w:pPr>
        <w:tabs>
          <w:tab w:val="left" w:pos="10819"/>
        </w:tabs>
        <w:rPr>
          <w:rFonts w:ascii="Times New Roman" w:hAnsi="Times New Roman"/>
          <w:sz w:val="24"/>
          <w:szCs w:val="24"/>
        </w:rPr>
      </w:pPr>
      <w:r w:rsidRPr="00100094">
        <w:rPr>
          <w:rFonts w:ascii="Times New Roman" w:hAnsi="Times New Roman"/>
          <w:sz w:val="24"/>
          <w:szCs w:val="24"/>
        </w:rPr>
        <w:tab/>
      </w:r>
    </w:p>
    <w:p w:rsidR="006613DE" w:rsidRPr="00100094" w:rsidRDefault="006613DE" w:rsidP="005547FD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</w:p>
    <w:sectPr w:rsidR="006613DE" w:rsidRPr="00100094" w:rsidSect="00D24799">
      <w:pgSz w:w="16838" w:h="11906" w:orient="landscape"/>
      <w:pgMar w:top="510" w:right="624" w:bottom="510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384" w:rsidRDefault="00B20384">
      <w:pPr>
        <w:spacing w:after="0" w:line="240" w:lineRule="auto"/>
      </w:pPr>
      <w:r>
        <w:separator/>
      </w:r>
    </w:p>
  </w:endnote>
  <w:endnote w:type="continuationSeparator" w:id="1">
    <w:p w:rsidR="00B20384" w:rsidRDefault="00B20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384" w:rsidRDefault="00B20384">
      <w:pPr>
        <w:spacing w:after="0" w:line="240" w:lineRule="auto"/>
      </w:pPr>
      <w:r>
        <w:separator/>
      </w:r>
    </w:p>
  </w:footnote>
  <w:footnote w:type="continuationSeparator" w:id="1">
    <w:p w:rsidR="00B20384" w:rsidRDefault="00B20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">
    <w:nsid w:val="00000002"/>
    <w:multiLevelType w:val="singleLevel"/>
    <w:tmpl w:val="00000002"/>
    <w:name w:val="WW8Num2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3">
    <w:nsid w:val="021A420C"/>
    <w:multiLevelType w:val="multilevel"/>
    <w:tmpl w:val="9E90A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1A5B505F"/>
    <w:multiLevelType w:val="hybridMultilevel"/>
    <w:tmpl w:val="6BA0638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E21661"/>
    <w:multiLevelType w:val="multilevel"/>
    <w:tmpl w:val="72988A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AA07348"/>
    <w:multiLevelType w:val="hybridMultilevel"/>
    <w:tmpl w:val="60507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235C4A"/>
    <w:multiLevelType w:val="multilevel"/>
    <w:tmpl w:val="AFB4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B21B50"/>
    <w:multiLevelType w:val="hybridMultilevel"/>
    <w:tmpl w:val="0E6EF98C"/>
    <w:lvl w:ilvl="0" w:tplc="65BC3CF0">
      <w:start w:val="1"/>
      <w:numFmt w:val="decimal"/>
      <w:lvlText w:val="%1."/>
      <w:lvlJc w:val="left"/>
      <w:pPr>
        <w:ind w:left="84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3844"/>
    <w:rsid w:val="00014357"/>
    <w:rsid w:val="00014981"/>
    <w:rsid w:val="000727BF"/>
    <w:rsid w:val="00086F3B"/>
    <w:rsid w:val="000A1906"/>
    <w:rsid w:val="000A3323"/>
    <w:rsid w:val="000D4B16"/>
    <w:rsid w:val="000D6019"/>
    <w:rsid w:val="00100094"/>
    <w:rsid w:val="00117558"/>
    <w:rsid w:val="00127F05"/>
    <w:rsid w:val="00135F45"/>
    <w:rsid w:val="00140E2C"/>
    <w:rsid w:val="001422FD"/>
    <w:rsid w:val="00181C8C"/>
    <w:rsid w:val="0019288F"/>
    <w:rsid w:val="001B44E4"/>
    <w:rsid w:val="001E7C16"/>
    <w:rsid w:val="001F3F44"/>
    <w:rsid w:val="001F48CF"/>
    <w:rsid w:val="002305E9"/>
    <w:rsid w:val="002417E3"/>
    <w:rsid w:val="00254006"/>
    <w:rsid w:val="00255FA7"/>
    <w:rsid w:val="00281655"/>
    <w:rsid w:val="002D2849"/>
    <w:rsid w:val="002D4938"/>
    <w:rsid w:val="00340490"/>
    <w:rsid w:val="003469D3"/>
    <w:rsid w:val="00350601"/>
    <w:rsid w:val="00351B36"/>
    <w:rsid w:val="00356004"/>
    <w:rsid w:val="00365DB2"/>
    <w:rsid w:val="00370038"/>
    <w:rsid w:val="00374576"/>
    <w:rsid w:val="003A1FB6"/>
    <w:rsid w:val="003C007A"/>
    <w:rsid w:val="003D34D6"/>
    <w:rsid w:val="0040714A"/>
    <w:rsid w:val="00412806"/>
    <w:rsid w:val="00424D6B"/>
    <w:rsid w:val="00460EA1"/>
    <w:rsid w:val="00474BA4"/>
    <w:rsid w:val="00486A88"/>
    <w:rsid w:val="004A3466"/>
    <w:rsid w:val="004D0702"/>
    <w:rsid w:val="004D202F"/>
    <w:rsid w:val="004D7DC2"/>
    <w:rsid w:val="004F05D9"/>
    <w:rsid w:val="005027B0"/>
    <w:rsid w:val="005144E4"/>
    <w:rsid w:val="0051631B"/>
    <w:rsid w:val="00520A49"/>
    <w:rsid w:val="0052303D"/>
    <w:rsid w:val="005547FD"/>
    <w:rsid w:val="005565C4"/>
    <w:rsid w:val="005575DC"/>
    <w:rsid w:val="00584A2F"/>
    <w:rsid w:val="005C77A2"/>
    <w:rsid w:val="005C78B3"/>
    <w:rsid w:val="00634AAC"/>
    <w:rsid w:val="006365CA"/>
    <w:rsid w:val="00652E79"/>
    <w:rsid w:val="006606CA"/>
    <w:rsid w:val="006613DE"/>
    <w:rsid w:val="0068717C"/>
    <w:rsid w:val="0069651B"/>
    <w:rsid w:val="006A0702"/>
    <w:rsid w:val="006A08BC"/>
    <w:rsid w:val="006A6157"/>
    <w:rsid w:val="00703E26"/>
    <w:rsid w:val="007146BD"/>
    <w:rsid w:val="00722BE1"/>
    <w:rsid w:val="007236F7"/>
    <w:rsid w:val="007250C1"/>
    <w:rsid w:val="00763A25"/>
    <w:rsid w:val="00771598"/>
    <w:rsid w:val="00774638"/>
    <w:rsid w:val="007B51C0"/>
    <w:rsid w:val="007B62EC"/>
    <w:rsid w:val="007C42DA"/>
    <w:rsid w:val="007F4DBA"/>
    <w:rsid w:val="00807338"/>
    <w:rsid w:val="00836A59"/>
    <w:rsid w:val="00846B42"/>
    <w:rsid w:val="0085220C"/>
    <w:rsid w:val="008819EE"/>
    <w:rsid w:val="0088611D"/>
    <w:rsid w:val="00892754"/>
    <w:rsid w:val="008B6C1A"/>
    <w:rsid w:val="008D10EF"/>
    <w:rsid w:val="00902714"/>
    <w:rsid w:val="009046B0"/>
    <w:rsid w:val="0096051C"/>
    <w:rsid w:val="0097177B"/>
    <w:rsid w:val="00981C77"/>
    <w:rsid w:val="00983277"/>
    <w:rsid w:val="009C4C60"/>
    <w:rsid w:val="009D3F11"/>
    <w:rsid w:val="00A15232"/>
    <w:rsid w:val="00A241AF"/>
    <w:rsid w:val="00A37125"/>
    <w:rsid w:val="00A66631"/>
    <w:rsid w:val="00AA60E9"/>
    <w:rsid w:val="00AB5E02"/>
    <w:rsid w:val="00AC5F4B"/>
    <w:rsid w:val="00AE2422"/>
    <w:rsid w:val="00AF6044"/>
    <w:rsid w:val="00B01223"/>
    <w:rsid w:val="00B20384"/>
    <w:rsid w:val="00B855DA"/>
    <w:rsid w:val="00B87689"/>
    <w:rsid w:val="00B91CF8"/>
    <w:rsid w:val="00B97D21"/>
    <w:rsid w:val="00BC244D"/>
    <w:rsid w:val="00BC7AFE"/>
    <w:rsid w:val="00BE3844"/>
    <w:rsid w:val="00BF5B24"/>
    <w:rsid w:val="00C13D66"/>
    <w:rsid w:val="00C20030"/>
    <w:rsid w:val="00C2212F"/>
    <w:rsid w:val="00C453FB"/>
    <w:rsid w:val="00C63687"/>
    <w:rsid w:val="00C67C95"/>
    <w:rsid w:val="00C90F4A"/>
    <w:rsid w:val="00C92130"/>
    <w:rsid w:val="00CA1092"/>
    <w:rsid w:val="00CA4E90"/>
    <w:rsid w:val="00CD796A"/>
    <w:rsid w:val="00CE19CF"/>
    <w:rsid w:val="00CF137C"/>
    <w:rsid w:val="00D10236"/>
    <w:rsid w:val="00D23268"/>
    <w:rsid w:val="00D24799"/>
    <w:rsid w:val="00D4273E"/>
    <w:rsid w:val="00D94301"/>
    <w:rsid w:val="00DB2FF9"/>
    <w:rsid w:val="00DD6500"/>
    <w:rsid w:val="00DE3A50"/>
    <w:rsid w:val="00E03332"/>
    <w:rsid w:val="00E34FBA"/>
    <w:rsid w:val="00E55B01"/>
    <w:rsid w:val="00E67FB5"/>
    <w:rsid w:val="00E9650F"/>
    <w:rsid w:val="00EE0EE7"/>
    <w:rsid w:val="00EE3826"/>
    <w:rsid w:val="00EE4E00"/>
    <w:rsid w:val="00F10C46"/>
    <w:rsid w:val="00F354A9"/>
    <w:rsid w:val="00F40A62"/>
    <w:rsid w:val="00F501EC"/>
    <w:rsid w:val="00F63F54"/>
    <w:rsid w:val="00F71877"/>
    <w:rsid w:val="00F72DE9"/>
    <w:rsid w:val="00F7797D"/>
    <w:rsid w:val="00F8048F"/>
    <w:rsid w:val="00F87177"/>
    <w:rsid w:val="00F92063"/>
    <w:rsid w:val="00FC7FE2"/>
    <w:rsid w:val="00FE260F"/>
    <w:rsid w:val="00FE2BC5"/>
    <w:rsid w:val="00FE3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"/>
    <w:rsid w:val="00BE3844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E3844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a5">
    <w:name w:val="Текст выноски Знак"/>
    <w:link w:val="a4"/>
    <w:uiPriority w:val="99"/>
    <w:semiHidden/>
    <w:rsid w:val="00BE3844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AC5F4B"/>
    <w:rPr>
      <w:sz w:val="22"/>
      <w:szCs w:val="22"/>
    </w:rPr>
  </w:style>
  <w:style w:type="paragraph" w:customStyle="1" w:styleId="ConsPlusNormal">
    <w:name w:val="ConsPlusNormal"/>
    <w:rsid w:val="00652E79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Title">
    <w:name w:val="ConsPlusTitle"/>
    <w:uiPriority w:val="99"/>
    <w:rsid w:val="00652E79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ConsPlusNonformat">
    <w:name w:val="ConsPlusNonformat"/>
    <w:rsid w:val="00AF604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Cell">
    <w:name w:val="ConsPlusCell"/>
    <w:rsid w:val="0019288F"/>
    <w:pPr>
      <w:autoSpaceDE w:val="0"/>
      <w:autoSpaceDN w:val="0"/>
      <w:adjustRightInd w:val="0"/>
    </w:pPr>
    <w:rPr>
      <w:rFonts w:ascii="Arial" w:hAnsi="Arial" w:cs="Arial"/>
    </w:rPr>
  </w:style>
  <w:style w:type="paragraph" w:styleId="a7">
    <w:name w:val="Title"/>
    <w:basedOn w:val="a"/>
    <w:link w:val="a8"/>
    <w:qFormat/>
    <w:rsid w:val="00F71877"/>
    <w:pPr>
      <w:spacing w:after="0" w:line="240" w:lineRule="auto"/>
      <w:jc w:val="center"/>
    </w:pPr>
    <w:rPr>
      <w:rFonts w:ascii="Tahoma" w:hAnsi="Tahoma"/>
      <w:b/>
      <w:sz w:val="20"/>
      <w:szCs w:val="20"/>
      <w:lang/>
    </w:rPr>
  </w:style>
  <w:style w:type="character" w:customStyle="1" w:styleId="a8">
    <w:name w:val="Название Знак"/>
    <w:link w:val="a7"/>
    <w:rsid w:val="00F71877"/>
    <w:rPr>
      <w:rFonts w:ascii="Tahoma" w:hAnsi="Tahoma"/>
      <w:b/>
      <w:lang/>
    </w:rPr>
  </w:style>
  <w:style w:type="paragraph" w:customStyle="1" w:styleId="a9">
    <w:name w:val="Заголовок"/>
    <w:uiPriority w:val="99"/>
    <w:rsid w:val="00100094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color w:val="000000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100094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0"/>
      <w:szCs w:val="20"/>
      <w:lang/>
    </w:rPr>
  </w:style>
  <w:style w:type="character" w:customStyle="1" w:styleId="ab">
    <w:name w:val="Верхний колонтитул Знак"/>
    <w:link w:val="aa"/>
    <w:uiPriority w:val="99"/>
    <w:rsid w:val="00100094"/>
    <w:rPr>
      <w:rFonts w:ascii="Times New Roman" w:hAnsi="Times New Roman"/>
    </w:rPr>
  </w:style>
  <w:style w:type="paragraph" w:styleId="ac">
    <w:name w:val="footer"/>
    <w:basedOn w:val="a"/>
    <w:link w:val="ad"/>
    <w:uiPriority w:val="99"/>
    <w:unhideWhenUsed/>
    <w:rsid w:val="00100094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0"/>
      <w:szCs w:val="20"/>
      <w:lang/>
    </w:rPr>
  </w:style>
  <w:style w:type="character" w:customStyle="1" w:styleId="ad">
    <w:name w:val="Нижний колонтитул Знак"/>
    <w:link w:val="ac"/>
    <w:uiPriority w:val="99"/>
    <w:rsid w:val="00100094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275FD-4646-4D9E-A10A-E50447346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2088</Words>
  <Characters>11904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X86</dc:creator>
  <cp:lastModifiedBy>user</cp:lastModifiedBy>
  <cp:revision>2</cp:revision>
  <cp:lastPrinted>2016-03-04T09:20:00Z</cp:lastPrinted>
  <dcterms:created xsi:type="dcterms:W3CDTF">2016-10-10T06:13:00Z</dcterms:created>
  <dcterms:modified xsi:type="dcterms:W3CDTF">2016-10-10T06:13:00Z</dcterms:modified>
</cp:coreProperties>
</file>